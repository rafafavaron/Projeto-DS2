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68" w:rsidRPr="006F4707" w:rsidRDefault="00B06268" w:rsidP="00D1575C">
      <w:pPr>
        <w:pStyle w:val="Cabealho"/>
      </w:pPr>
    </w:p>
    <w:p w:rsidR="00B06268" w:rsidRPr="006F4707" w:rsidRDefault="006668AC" w:rsidP="006668AC">
      <w:pPr>
        <w:tabs>
          <w:tab w:val="left" w:pos="8139"/>
        </w:tabs>
      </w:pPr>
      <w:r>
        <w:tab/>
      </w:r>
    </w:p>
    <w:p w:rsidR="00B06268" w:rsidRPr="006F4707" w:rsidRDefault="00B06268"/>
    <w:p w:rsidR="00B06268" w:rsidRPr="006F4707" w:rsidRDefault="00B06268"/>
    <w:p w:rsidR="00B06268" w:rsidRPr="006F4707" w:rsidRDefault="00B06268"/>
    <w:p w:rsidR="00F95F28" w:rsidRPr="0088069F" w:rsidRDefault="00F95F28">
      <w:pPr>
        <w:pStyle w:val="Recuodecorpodetexto"/>
        <w:ind w:firstLine="0"/>
        <w:jc w:val="center"/>
        <w:rPr>
          <w:b/>
          <w:sz w:val="36"/>
        </w:rPr>
      </w:pPr>
    </w:p>
    <w:p w:rsidR="00B24E8A" w:rsidRPr="0088069F" w:rsidRDefault="00B24E8A">
      <w:pPr>
        <w:pStyle w:val="Recuodecorpodetexto"/>
        <w:ind w:firstLine="0"/>
        <w:jc w:val="center"/>
        <w:rPr>
          <w:b/>
          <w:sz w:val="36"/>
        </w:rPr>
      </w:pPr>
    </w:p>
    <w:p w:rsidR="00F95F28" w:rsidRPr="0088069F" w:rsidRDefault="008774CA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ENGENHARIA DE PRODUTO</w:t>
      </w:r>
      <w:r w:rsidR="007E5518">
        <w:rPr>
          <w:b/>
          <w:sz w:val="36"/>
        </w:rPr>
        <w:t xml:space="preserve"> DO </w:t>
      </w:r>
    </w:p>
    <w:p w:rsidR="00B06268" w:rsidRPr="0088069F" w:rsidRDefault="00B06268">
      <w:pPr>
        <w:pStyle w:val="Recuodecorpodetexto"/>
        <w:jc w:val="center"/>
        <w:rPr>
          <w:b/>
          <w:sz w:val="36"/>
        </w:rPr>
      </w:pPr>
    </w:p>
    <w:p w:rsidR="00B24E8A" w:rsidRPr="006F4707" w:rsidRDefault="00B24E8A">
      <w:pPr>
        <w:pStyle w:val="Recuodecorpodetexto"/>
        <w:jc w:val="center"/>
        <w:rPr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 xml:space="preserve">Autores: </w:t>
            </w:r>
          </w:p>
          <w:p w:rsidR="004A3330" w:rsidRPr="0088069F" w:rsidRDefault="004A3330" w:rsidP="00C81EF2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3274B">
            <w:pPr>
              <w:pStyle w:val="Recuodecorpodetexto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</w:p>
          <w:p w:rsidR="004A3330" w:rsidRPr="0088069F" w:rsidRDefault="004A3330" w:rsidP="00E51DB1">
            <w:pPr>
              <w:pStyle w:val="Recuodecorpodetexto"/>
              <w:ind w:firstLine="0"/>
              <w:rPr>
                <w:b/>
                <w:sz w:val="36"/>
              </w:rPr>
            </w:pPr>
          </w:p>
        </w:tc>
      </w:tr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Revisor:</w:t>
            </w:r>
          </w:p>
          <w:p w:rsidR="007A32E7" w:rsidRPr="0088069F" w:rsidRDefault="007A32E7" w:rsidP="0043274B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Data de revisão:</w:t>
            </w:r>
          </w:p>
          <w:p w:rsidR="007A32E7" w:rsidRPr="0088069F" w:rsidRDefault="007A32E7" w:rsidP="004A3330">
            <w:pPr>
              <w:pStyle w:val="Recuodecorpodetexto"/>
              <w:ind w:firstLine="0"/>
              <w:rPr>
                <w:rStyle w:val="Estilo15pt"/>
              </w:rPr>
            </w:pPr>
          </w:p>
        </w:tc>
      </w:tr>
    </w:tbl>
    <w:p w:rsidR="00B06268" w:rsidRPr="006F4707" w:rsidRDefault="00B06268">
      <w:pPr>
        <w:jc w:val="center"/>
      </w:pPr>
    </w:p>
    <w:p w:rsidR="00B24E8A" w:rsidRPr="006F4707" w:rsidRDefault="00B24E8A">
      <w:pPr>
        <w:jc w:val="center"/>
      </w:pPr>
    </w:p>
    <w:p w:rsidR="00B06268" w:rsidRPr="0088069F" w:rsidRDefault="00B06268">
      <w:pPr>
        <w:jc w:val="center"/>
        <w:rPr>
          <w:sz w:val="30"/>
        </w:rPr>
      </w:pPr>
      <w:r w:rsidRPr="0088069F">
        <w:rPr>
          <w:rStyle w:val="Estilo15pt"/>
        </w:rPr>
        <w:t xml:space="preserve">Versão </w:t>
      </w:r>
      <w:r w:rsidRPr="0088069F">
        <w:rPr>
          <w:sz w:val="30"/>
        </w:rPr>
        <w:t>0</w:t>
      </w:r>
      <w:r w:rsidR="000138AD" w:rsidRPr="0088069F">
        <w:rPr>
          <w:sz w:val="30"/>
        </w:rPr>
        <w:t>1</w:t>
      </w:r>
      <w:r w:rsidRPr="0088069F">
        <w:rPr>
          <w:sz w:val="30"/>
        </w:rPr>
        <w:t>.00</w:t>
      </w:r>
    </w:p>
    <w:p w:rsidR="004A3330" w:rsidRPr="006F4707" w:rsidRDefault="004A3330">
      <w:pPr>
        <w:jc w:val="center"/>
      </w:pPr>
    </w:p>
    <w:p w:rsidR="004A3330" w:rsidRPr="006F4707" w:rsidRDefault="004A3330">
      <w:r w:rsidRPr="006F4707">
        <w:br w:type="page"/>
      </w:r>
    </w:p>
    <w:p w:rsidR="004A3330" w:rsidRPr="006F4707" w:rsidRDefault="004A3330" w:rsidP="004A3330">
      <w:r w:rsidRPr="006F4707">
        <w:lastRenderedPageBreak/>
        <w:t>FOLHA DE CONTROLE DE REVISÕES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115AC6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 xml:space="preserve">Número da </w:t>
            </w:r>
            <w:r w:rsidR="006668AC">
              <w:rPr>
                <w:b/>
                <w:bCs/>
                <w:sz w:val="28"/>
              </w:rPr>
              <w:t>revisão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668AC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Data de emissão</w:t>
            </w:r>
          </w:p>
        </w:tc>
        <w:tc>
          <w:tcPr>
            <w:tcW w:w="6580" w:type="dxa"/>
            <w:vAlign w:val="center"/>
          </w:tcPr>
          <w:p w:rsidR="004A3330" w:rsidRPr="006F4707" w:rsidRDefault="004A3330" w:rsidP="00880D0B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Registro de modificações</w:t>
            </w: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00</w:t>
            </w:r>
          </w:p>
        </w:tc>
        <w:tc>
          <w:tcPr>
            <w:tcW w:w="1500" w:type="dxa"/>
            <w:vAlign w:val="center"/>
          </w:tcPr>
          <w:p w:rsidR="004A3330" w:rsidRPr="006F4707" w:rsidRDefault="00563C02" w:rsidP="00676CA1">
            <w:pPr>
              <w:rPr>
                <w:sz w:val="20"/>
              </w:rPr>
            </w:pPr>
            <w:r>
              <w:rPr>
                <w:sz w:val="20"/>
              </w:rPr>
              <w:t>09/09/19</w:t>
            </w:r>
          </w:p>
        </w:tc>
        <w:tc>
          <w:tcPr>
            <w:tcW w:w="6580" w:type="dxa"/>
            <w:vAlign w:val="center"/>
          </w:tcPr>
          <w:p w:rsidR="00563C02" w:rsidRPr="00563C02" w:rsidRDefault="00563C02" w:rsidP="00563C02">
            <w:pPr>
              <w:rPr>
                <w:sz w:val="20"/>
              </w:rPr>
            </w:pPr>
            <w:r w:rsidRPr="00563C02">
              <w:rPr>
                <w:sz w:val="20"/>
              </w:rPr>
              <w:t xml:space="preserve">Processo de </w:t>
            </w:r>
            <w:proofErr w:type="gramStart"/>
            <w:r w:rsidRPr="00563C02">
              <w:rPr>
                <w:sz w:val="20"/>
              </w:rPr>
              <w:t>negocio</w:t>
            </w:r>
            <w:proofErr w:type="gramEnd"/>
          </w:p>
          <w:p w:rsidR="00563C02" w:rsidRPr="00563C02" w:rsidRDefault="00563C02" w:rsidP="00563C02">
            <w:pPr>
              <w:rPr>
                <w:sz w:val="20"/>
              </w:rPr>
            </w:pPr>
            <w:r>
              <w:rPr>
                <w:sz w:val="20"/>
              </w:rPr>
              <w:t xml:space="preserve">Visão </w:t>
            </w:r>
            <w:r w:rsidRPr="00563C02">
              <w:rPr>
                <w:sz w:val="20"/>
              </w:rPr>
              <w:t xml:space="preserve">Infraestrutura </w:t>
            </w:r>
          </w:p>
          <w:p w:rsidR="00563C02" w:rsidRPr="00563C02" w:rsidRDefault="00563C02" w:rsidP="00563C02">
            <w:pPr>
              <w:rPr>
                <w:sz w:val="20"/>
              </w:rPr>
            </w:pPr>
            <w:r w:rsidRPr="00563C02">
              <w:rPr>
                <w:sz w:val="20"/>
              </w:rPr>
              <w:t xml:space="preserve">Funções de software </w:t>
            </w:r>
          </w:p>
          <w:p w:rsidR="004A3330" w:rsidRPr="006F4707" w:rsidRDefault="00563C02" w:rsidP="00563C02">
            <w:pPr>
              <w:rPr>
                <w:sz w:val="20"/>
              </w:rPr>
            </w:pPr>
            <w:r w:rsidRPr="00563C02">
              <w:rPr>
                <w:sz w:val="20"/>
              </w:rPr>
              <w:t>Requisitos n funcionais</w:t>
            </w: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01</w:t>
            </w:r>
          </w:p>
        </w:tc>
        <w:tc>
          <w:tcPr>
            <w:tcW w:w="1500" w:type="dxa"/>
            <w:vAlign w:val="center"/>
          </w:tcPr>
          <w:p w:rsidR="004A3330" w:rsidRPr="006F4707" w:rsidRDefault="004F172C" w:rsidP="00635740">
            <w:pPr>
              <w:rPr>
                <w:sz w:val="20"/>
              </w:rPr>
            </w:pPr>
            <w:r>
              <w:rPr>
                <w:sz w:val="20"/>
              </w:rPr>
              <w:t>09/09/19</w:t>
            </w:r>
          </w:p>
        </w:tc>
        <w:tc>
          <w:tcPr>
            <w:tcW w:w="6580" w:type="dxa"/>
            <w:vAlign w:val="center"/>
          </w:tcPr>
          <w:p w:rsidR="004A3330" w:rsidRPr="006F4707" w:rsidRDefault="004F172C" w:rsidP="00635740">
            <w:pPr>
              <w:rPr>
                <w:sz w:val="20"/>
              </w:rPr>
            </w:pPr>
            <w:r>
              <w:rPr>
                <w:sz w:val="20"/>
              </w:rPr>
              <w:t xml:space="preserve">Visão tecnologia </w:t>
            </w: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02</w:t>
            </w:r>
          </w:p>
        </w:tc>
        <w:tc>
          <w:tcPr>
            <w:tcW w:w="1500" w:type="dxa"/>
            <w:vAlign w:val="center"/>
          </w:tcPr>
          <w:p w:rsidR="004A3330" w:rsidRPr="006F4707" w:rsidRDefault="00DE52F0" w:rsidP="00635740">
            <w:pPr>
              <w:rPr>
                <w:sz w:val="20"/>
              </w:rPr>
            </w:pPr>
            <w:r>
              <w:rPr>
                <w:sz w:val="20"/>
              </w:rPr>
              <w:t>13/09/19</w:t>
            </w:r>
          </w:p>
        </w:tc>
        <w:tc>
          <w:tcPr>
            <w:tcW w:w="6580" w:type="dxa"/>
            <w:vAlign w:val="center"/>
          </w:tcPr>
          <w:p w:rsidR="004A3330" w:rsidRPr="006F4707" w:rsidRDefault="00DE52F0" w:rsidP="00635740">
            <w:pPr>
              <w:rPr>
                <w:sz w:val="20"/>
              </w:rPr>
            </w:pPr>
            <w:r>
              <w:rPr>
                <w:sz w:val="20"/>
              </w:rPr>
              <w:t xml:space="preserve">Visão computação </w:t>
            </w: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03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04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05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06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07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08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09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10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</w:tbl>
    <w:p w:rsidR="004A3330" w:rsidRPr="006F4707" w:rsidRDefault="004A3330" w:rsidP="004A3330"/>
    <w:p w:rsidR="00B06268" w:rsidRPr="006F4707" w:rsidRDefault="00B06268">
      <w:pPr>
        <w:jc w:val="center"/>
      </w:pPr>
    </w:p>
    <w:p w:rsidR="004A3330" w:rsidRPr="006F4707" w:rsidRDefault="004A3330">
      <w:pPr>
        <w:jc w:val="center"/>
      </w:pPr>
    </w:p>
    <w:p w:rsidR="004A3330" w:rsidRPr="006F4707" w:rsidRDefault="004A3330">
      <w:r w:rsidRPr="006F4707">
        <w:br w:type="page"/>
      </w:r>
    </w:p>
    <w:p w:rsidR="00B06268" w:rsidRPr="006F4707" w:rsidRDefault="00B06268">
      <w:pPr>
        <w:jc w:val="center"/>
      </w:pPr>
    </w:p>
    <w:p w:rsidR="00B06268" w:rsidRPr="006F4707" w:rsidRDefault="00B06268">
      <w:pPr>
        <w:jc w:val="center"/>
      </w:pPr>
    </w:p>
    <w:p w:rsidR="00B06268" w:rsidRPr="006F4707" w:rsidRDefault="00B06268">
      <w:pPr>
        <w:jc w:val="right"/>
        <w:rPr>
          <w:sz w:val="30"/>
        </w:rPr>
      </w:pPr>
    </w:p>
    <w:p w:rsidR="00B06268" w:rsidRPr="006F4707" w:rsidRDefault="00B06268">
      <w:pPr>
        <w:jc w:val="center"/>
        <w:rPr>
          <w:b/>
          <w:sz w:val="28"/>
        </w:rPr>
      </w:pPr>
      <w:r w:rsidRPr="006F4707">
        <w:rPr>
          <w:b/>
          <w:sz w:val="28"/>
        </w:rPr>
        <w:t>Solicitante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6780"/>
      </w:tblGrid>
      <w:tr w:rsidR="00B06268" w:rsidRPr="006F4707" w:rsidTr="00115AC6">
        <w:tc>
          <w:tcPr>
            <w:tcW w:w="1241" w:type="pct"/>
            <w:shd w:val="pct10" w:color="000000" w:fill="FFFFFF"/>
          </w:tcPr>
          <w:p w:rsidR="00B06268" w:rsidRPr="008774CA" w:rsidRDefault="00B06268" w:rsidP="008774CA">
            <w:pPr>
              <w:rPr>
                <w:b/>
              </w:rPr>
            </w:pPr>
            <w:r w:rsidRPr="008774CA">
              <w:rPr>
                <w:b/>
              </w:rPr>
              <w:t>Solicitante</w:t>
            </w:r>
          </w:p>
        </w:tc>
        <w:tc>
          <w:tcPr>
            <w:tcW w:w="3759" w:type="pct"/>
          </w:tcPr>
          <w:p w:rsidR="00B06268" w:rsidRPr="006F4707" w:rsidRDefault="00B06268"/>
        </w:tc>
      </w:tr>
      <w:tr w:rsidR="00B06268" w:rsidRPr="006F4707" w:rsidTr="00115AC6">
        <w:tc>
          <w:tcPr>
            <w:tcW w:w="1241" w:type="pct"/>
            <w:shd w:val="pct10" w:color="000000" w:fill="FFFFFF"/>
          </w:tcPr>
          <w:p w:rsidR="00B06268" w:rsidRPr="006F4707" w:rsidRDefault="00B06268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 w:rsidRPr="006F4707">
              <w:rPr>
                <w:b/>
              </w:rPr>
              <w:t>Área</w:t>
            </w:r>
          </w:p>
        </w:tc>
        <w:tc>
          <w:tcPr>
            <w:tcW w:w="3759" w:type="pct"/>
          </w:tcPr>
          <w:p w:rsidR="00B06268" w:rsidRPr="006F4707" w:rsidRDefault="006668AC" w:rsidP="00D81F78">
            <w:r>
              <w:t>-</w:t>
            </w:r>
          </w:p>
        </w:tc>
      </w:tr>
    </w:tbl>
    <w:p w:rsidR="00B06268" w:rsidRPr="006F4707" w:rsidRDefault="00B06268">
      <w:pPr>
        <w:pStyle w:val="Cabealho"/>
        <w:tabs>
          <w:tab w:val="clear" w:pos="4320"/>
          <w:tab w:val="clear" w:pos="8640"/>
        </w:tabs>
      </w:pPr>
    </w:p>
    <w:p w:rsidR="001B5A96" w:rsidRDefault="001B5A96" w:rsidP="001B5A96">
      <w:pPr>
        <w:pStyle w:val="Cabealho"/>
        <w:tabs>
          <w:tab w:val="left" w:pos="708"/>
        </w:tabs>
        <w:jc w:val="center"/>
      </w:pPr>
      <w:bookmarkStart w:id="0" w:name="_Toc28671985"/>
      <w:bookmarkStart w:id="1" w:name="_Toc28671939"/>
      <w:r>
        <w:rPr>
          <w:b/>
          <w:sz w:val="28"/>
        </w:rPr>
        <w:t xml:space="preserve">Envolvidos na elaboração 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9"/>
      </w:tblGrid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  <w:hideMark/>
          </w:tcPr>
          <w:p w:rsidR="001B5A96" w:rsidRDefault="001B5A96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601CDF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F0" w:rsidRDefault="00DE52F0">
            <w:pPr>
              <w:pStyle w:val="Cabealho"/>
              <w:jc w:val="left"/>
            </w:pPr>
            <w:r>
              <w:t>Caio Marques Ribeiro</w:t>
            </w:r>
          </w:p>
          <w:p w:rsidR="00DE52F0" w:rsidRDefault="00DE52F0">
            <w:pPr>
              <w:pStyle w:val="Cabealho"/>
              <w:jc w:val="left"/>
            </w:pPr>
            <w:r>
              <w:t xml:space="preserve">Rafael </w:t>
            </w:r>
            <w:proofErr w:type="spellStart"/>
            <w:r>
              <w:t>Favaron</w:t>
            </w:r>
            <w:proofErr w:type="spellEnd"/>
          </w:p>
          <w:p w:rsidR="00DE52F0" w:rsidRDefault="00DE52F0">
            <w:pPr>
              <w:pStyle w:val="Cabealho"/>
              <w:jc w:val="left"/>
            </w:pPr>
            <w:r>
              <w:t xml:space="preserve">Rafael </w:t>
            </w:r>
            <w:proofErr w:type="spellStart"/>
            <w:r>
              <w:t>Fecchio</w:t>
            </w:r>
            <w:proofErr w:type="spellEnd"/>
          </w:p>
          <w:p w:rsidR="00DE52F0" w:rsidRPr="00DE52F0" w:rsidRDefault="00DE52F0" w:rsidP="00DE52F0">
            <w:pPr>
              <w:pStyle w:val="Cabealho"/>
              <w:jc w:val="left"/>
            </w:pPr>
            <w:proofErr w:type="spellStart"/>
            <w:r w:rsidRPr="00DE52F0">
              <w:t>Fellipe</w:t>
            </w:r>
            <w:proofErr w:type="spellEnd"/>
            <w:r w:rsidRPr="00DE52F0">
              <w:t xml:space="preserve"> </w:t>
            </w:r>
            <w:proofErr w:type="spellStart"/>
            <w:r w:rsidRPr="00DE52F0">
              <w:t>Roveri</w:t>
            </w:r>
            <w:proofErr w:type="spellEnd"/>
          </w:p>
          <w:p w:rsidR="00601CDF" w:rsidRDefault="00DE52F0">
            <w:pPr>
              <w:pStyle w:val="Cabealho"/>
              <w:jc w:val="left"/>
            </w:pPr>
            <w:r>
              <w:t xml:space="preserve"> </w:t>
            </w:r>
          </w:p>
        </w:tc>
      </w:tr>
    </w:tbl>
    <w:p w:rsidR="00B06268" w:rsidRPr="006F4707" w:rsidRDefault="00B06268">
      <w:pPr>
        <w:jc w:val="center"/>
      </w:pPr>
      <w:r w:rsidRPr="006F4707">
        <w:rPr>
          <w:b/>
          <w:sz w:val="28"/>
        </w:rPr>
        <w:t>Controle de Versão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1486"/>
        <w:gridCol w:w="4560"/>
        <w:gridCol w:w="1982"/>
      </w:tblGrid>
      <w:tr w:rsidR="006668AC" w:rsidRPr="006F4707" w:rsidTr="00115AC6">
        <w:trPr>
          <w:cantSplit/>
          <w:trHeight w:val="294"/>
        </w:trPr>
        <w:tc>
          <w:tcPr>
            <w:tcW w:w="549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Versão</w:t>
            </w:r>
          </w:p>
        </w:tc>
        <w:tc>
          <w:tcPr>
            <w:tcW w:w="824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Data</w:t>
            </w:r>
          </w:p>
        </w:tc>
        <w:tc>
          <w:tcPr>
            <w:tcW w:w="2527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Razões para alteração</w:t>
            </w:r>
          </w:p>
        </w:tc>
        <w:tc>
          <w:tcPr>
            <w:tcW w:w="1099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Responsável</w:t>
            </w: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  <w:r w:rsidRPr="006F4707">
              <w:t>1.00</w:t>
            </w:r>
          </w:p>
        </w:tc>
        <w:tc>
          <w:tcPr>
            <w:tcW w:w="824" w:type="pct"/>
          </w:tcPr>
          <w:p w:rsidR="006668AC" w:rsidRPr="006F4707" w:rsidRDefault="006668AC" w:rsidP="00FB4CBE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  <w:r w:rsidRPr="006F4707">
              <w:t>Versão Inicial</w:t>
            </w:r>
          </w:p>
        </w:tc>
        <w:tc>
          <w:tcPr>
            <w:tcW w:w="1099" w:type="pct"/>
          </w:tcPr>
          <w:p w:rsidR="006668AC" w:rsidRPr="006F4707" w:rsidRDefault="006668AC" w:rsidP="00D81F78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</w:tbl>
    <w:p w:rsidR="00B06268" w:rsidRPr="006F4707" w:rsidRDefault="00B06268">
      <w:pPr>
        <w:jc w:val="center"/>
      </w:pPr>
    </w:p>
    <w:p w:rsidR="00B06268" w:rsidRPr="00BE0BC9" w:rsidRDefault="00B06268" w:rsidP="00BE0BC9">
      <w:pPr>
        <w:jc w:val="center"/>
        <w:rPr>
          <w:b/>
          <w:sz w:val="30"/>
        </w:rPr>
      </w:pPr>
      <w:r w:rsidRPr="006F4707">
        <w:br w:type="page"/>
      </w:r>
      <w:r w:rsidRPr="006F4707">
        <w:rPr>
          <w:b/>
          <w:sz w:val="30"/>
        </w:rPr>
        <w:lastRenderedPageBreak/>
        <w:t>Índice</w:t>
      </w:r>
    </w:p>
    <w:p w:rsidR="00C17BF1" w:rsidRDefault="00E8266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="00B06268"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7556195" w:history="1">
        <w:r w:rsidR="00C17BF1" w:rsidRPr="00AB4CD6">
          <w:rPr>
            <w:rStyle w:val="Hyperlink"/>
            <w:noProof/>
          </w:rPr>
          <w:t>1.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OBJETIVO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5D5213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6" w:history="1">
        <w:r w:rsidR="00C17BF1" w:rsidRPr="00AB4CD6">
          <w:rPr>
            <w:rStyle w:val="Hyperlink"/>
            <w:noProof/>
          </w:rPr>
          <w:t>2.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DETALHE DO PRODUTO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_Toc377556196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5D5213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7" w:history="1">
        <w:r w:rsidR="00C17BF1" w:rsidRPr="00AB4CD6">
          <w:rPr>
            <w:rStyle w:val="Hyperlink"/>
            <w:noProof/>
          </w:rPr>
          <w:t>3.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VISÕES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_Toc377556197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5D521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198" w:history="1">
        <w:r w:rsidR="00C17BF1" w:rsidRPr="00AB4CD6">
          <w:rPr>
            <w:rStyle w:val="Hyperlink"/>
          </w:rPr>
          <w:t>3.1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Empresa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_Toc377556198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5</w:t>
        </w:r>
        <w:r w:rsidR="00C17BF1">
          <w:rPr>
            <w:webHidden/>
          </w:rPr>
          <w:fldChar w:fldCharType="end"/>
        </w:r>
      </w:hyperlink>
    </w:p>
    <w:p w:rsidR="00C17BF1" w:rsidRDefault="00B67543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199" w:history="1">
        <w:r w:rsidR="00C17BF1" w:rsidRPr="00AB4CD6">
          <w:rPr>
            <w:rStyle w:val="Hyperlink"/>
            <w:noProof/>
          </w:rPr>
          <w:t>3.1.1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Estrutura Organizacional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5D5213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200" w:history="1">
        <w:r w:rsidR="00C17BF1" w:rsidRPr="00AB4CD6">
          <w:rPr>
            <w:rStyle w:val="Hyperlink"/>
            <w:noProof/>
          </w:rPr>
          <w:t>3.1.2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Processo de Negócio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5D521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1" w:history="1">
        <w:r w:rsidR="00C17BF1" w:rsidRPr="00AB4CD6">
          <w:rPr>
            <w:rStyle w:val="Hyperlink"/>
          </w:rPr>
          <w:t>3.2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- informação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_Toc377556201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5D521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2" w:history="1">
        <w:r w:rsidR="00C17BF1" w:rsidRPr="00AB4CD6">
          <w:rPr>
            <w:rStyle w:val="Hyperlink"/>
          </w:rPr>
          <w:t>3.3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Computação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_Toc377556202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5D521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3" w:history="1">
        <w:r w:rsidR="00C17BF1" w:rsidRPr="00AB4CD6">
          <w:rPr>
            <w:rStyle w:val="Hyperlink"/>
          </w:rPr>
          <w:t>3.4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Infraestrutura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_Toc377556203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5D521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4" w:history="1">
        <w:r w:rsidR="00C17BF1" w:rsidRPr="00AB4CD6">
          <w:rPr>
            <w:rStyle w:val="Hyperlink"/>
          </w:rPr>
          <w:t>3.5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Tecnologia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_Toc377556204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5D5213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5" w:history="1">
        <w:r w:rsidR="00C17BF1" w:rsidRPr="00AB4CD6">
          <w:rPr>
            <w:rStyle w:val="Hyperlink"/>
            <w:noProof/>
          </w:rPr>
          <w:t>4.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REQUISITOS DE SOFTWARE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6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5D521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6" w:history="1">
        <w:r w:rsidR="00C17BF1" w:rsidRPr="00AB4CD6">
          <w:rPr>
            <w:rStyle w:val="Hyperlink"/>
          </w:rPr>
          <w:t>4.1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Funções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_Toc377556206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:rsidR="00C17BF1" w:rsidRDefault="005D521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7" w:history="1">
        <w:r w:rsidR="00C17BF1" w:rsidRPr="00AB4CD6">
          <w:rPr>
            <w:rStyle w:val="Hyperlink"/>
          </w:rPr>
          <w:t>4.2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de Usuário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_Toc377556207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:rsidR="00C17BF1" w:rsidRDefault="005D521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8" w:history="1">
        <w:r w:rsidR="00C17BF1" w:rsidRPr="00AB4CD6">
          <w:rPr>
            <w:rStyle w:val="Hyperlink"/>
          </w:rPr>
          <w:t>4.3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Externas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8</w:t>
        </w:r>
        <w:r w:rsidR="00C17BF1">
          <w:rPr>
            <w:webHidden/>
          </w:rPr>
          <w:fldChar w:fldCharType="end"/>
        </w:r>
      </w:hyperlink>
    </w:p>
    <w:p w:rsidR="00C17BF1" w:rsidRDefault="005D5213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9" w:history="1">
        <w:r w:rsidR="00C17BF1" w:rsidRPr="00AB4CD6">
          <w:rPr>
            <w:rStyle w:val="Hyperlink"/>
            <w:noProof/>
          </w:rPr>
          <w:t>5.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Produtos que serão entregues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8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5D5213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10" w:history="1">
        <w:r w:rsidR="00C17BF1" w:rsidRPr="00AB4CD6">
          <w:rPr>
            <w:rStyle w:val="Hyperlink"/>
            <w:noProof/>
          </w:rPr>
          <w:t>6.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Referências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_Toc377556210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9</w:t>
        </w:r>
        <w:r w:rsidR="00C17BF1">
          <w:rPr>
            <w:noProof/>
            <w:webHidden/>
          </w:rPr>
          <w:fldChar w:fldCharType="end"/>
        </w:r>
      </w:hyperlink>
    </w:p>
    <w:p w:rsidR="00A30F94" w:rsidRPr="006F4707" w:rsidRDefault="00E8266A">
      <w:pPr>
        <w:pStyle w:val="Sumrio3"/>
        <w:rPr>
          <w:b/>
          <w:sz w:val="22"/>
        </w:rPr>
        <w:sectPr w:rsidR="00A30F94" w:rsidRPr="006F4707" w:rsidSect="006668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F4707">
        <w:rPr>
          <w:b/>
          <w:sz w:val="22"/>
        </w:rPr>
        <w:fldChar w:fldCharType="end"/>
      </w:r>
    </w:p>
    <w:p w:rsidR="008774CA" w:rsidRPr="006F4707" w:rsidRDefault="00A51C4F" w:rsidP="008774CA">
      <w:pPr>
        <w:pStyle w:val="Ttulo1"/>
        <w:numPr>
          <w:ilvl w:val="0"/>
          <w:numId w:val="1"/>
        </w:numPr>
      </w:pPr>
      <w:bookmarkStart w:id="2" w:name="_Toc377556195"/>
      <w:bookmarkStart w:id="3" w:name="_Hlk529283028"/>
      <w:r>
        <w:lastRenderedPageBreak/>
        <w:t>OBJETIVO</w:t>
      </w:r>
      <w:bookmarkEnd w:id="2"/>
    </w:p>
    <w:p w:rsidR="00FA4FC1" w:rsidRDefault="00DE52F0" w:rsidP="002E6061">
      <w:pPr>
        <w:numPr>
          <w:ilvl w:val="1"/>
          <w:numId w:val="27"/>
        </w:numPr>
        <w:spacing w:line="48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Criar um serviço de busca de produto de esporte para ajudar ao consumidor a achar produtos com o melhor preço em lojas de confiança na internet </w:t>
      </w:r>
      <w:r w:rsidR="00B96106">
        <w:rPr>
          <w:rFonts w:cs="Arial"/>
          <w:szCs w:val="20"/>
        </w:rPr>
        <w:t xml:space="preserve">com rapidez </w:t>
      </w:r>
    </w:p>
    <w:p w:rsidR="002E6061" w:rsidRPr="006F4707" w:rsidRDefault="002E6061" w:rsidP="002E6061">
      <w:pPr>
        <w:pStyle w:val="Ttulo1"/>
        <w:numPr>
          <w:ilvl w:val="0"/>
          <w:numId w:val="1"/>
        </w:numPr>
      </w:pPr>
      <w:r>
        <w:t>DETALHES DO PRODUTO</w:t>
      </w:r>
    </w:p>
    <w:p w:rsidR="002E6061" w:rsidRPr="002E6061" w:rsidRDefault="00DE52F0" w:rsidP="002E6061">
      <w:pPr>
        <w:spacing w:line="48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Um site que </w:t>
      </w:r>
      <w:proofErr w:type="gramStart"/>
      <w:r>
        <w:rPr>
          <w:rFonts w:cs="Arial"/>
          <w:szCs w:val="20"/>
        </w:rPr>
        <w:t>ira</w:t>
      </w:r>
      <w:proofErr w:type="gramEnd"/>
      <w:r>
        <w:rPr>
          <w:rFonts w:cs="Arial"/>
          <w:szCs w:val="20"/>
        </w:rPr>
        <w:t xml:space="preserve"> buscar as melhores empresas na internet que seja confiável e tenha o melhor preço para o </w:t>
      </w:r>
      <w:proofErr w:type="spellStart"/>
      <w:r>
        <w:rPr>
          <w:rFonts w:cs="Arial"/>
          <w:szCs w:val="20"/>
        </w:rPr>
        <w:t>consumirdor</w:t>
      </w:r>
      <w:proofErr w:type="spellEnd"/>
      <w:r>
        <w:rPr>
          <w:rFonts w:cs="Arial"/>
          <w:szCs w:val="20"/>
        </w:rPr>
        <w:t xml:space="preserve">, para o consumidor achar rapidamente um site confiável e com um preço </w:t>
      </w:r>
      <w:r w:rsidR="00B96106">
        <w:rPr>
          <w:rFonts w:cs="Arial"/>
          <w:szCs w:val="20"/>
        </w:rPr>
        <w:t>barato para economizar sem ter muita procura.</w:t>
      </w:r>
      <w:r>
        <w:rPr>
          <w:rFonts w:cs="Arial"/>
          <w:szCs w:val="20"/>
        </w:rPr>
        <w:t xml:space="preserve"> </w:t>
      </w:r>
    </w:p>
    <w:p w:rsidR="00A51C4F" w:rsidRDefault="002E6061" w:rsidP="002E6061">
      <w:pPr>
        <w:pStyle w:val="Ttulo1"/>
        <w:numPr>
          <w:ilvl w:val="0"/>
          <w:numId w:val="0"/>
        </w:numPr>
      </w:pPr>
      <w:bookmarkStart w:id="4" w:name="_Toc377556197"/>
      <w:r>
        <w:t>3.</w:t>
      </w:r>
      <w:r w:rsidR="00A51C4F">
        <w:t>VISÕES</w:t>
      </w:r>
      <w:bookmarkEnd w:id="4"/>
    </w:p>
    <w:p w:rsidR="00A25CA8" w:rsidRPr="00DD69C0" w:rsidRDefault="00A25CA8" w:rsidP="00A25CA8">
      <w:r w:rsidRPr="00DD69C0">
        <w:t xml:space="preserve">Nessa seção </w:t>
      </w:r>
      <w:r>
        <w:t xml:space="preserve">do documento </w:t>
      </w:r>
      <w:r w:rsidRPr="00DD69C0">
        <w:t>são descritas as visões do sistema, cada visão é uma abordagem ao sistema proposto evidenciando características específicas. Dessa forma</w:t>
      </w:r>
      <w:r>
        <w:t>, cada visão evidê</w:t>
      </w:r>
      <w:r w:rsidRPr="00DD69C0">
        <w:t xml:space="preserve">ncia as informações mais importantes do </w:t>
      </w:r>
      <w:r>
        <w:t xml:space="preserve">software </w:t>
      </w:r>
      <w:r w:rsidRPr="00DD69C0">
        <w:t xml:space="preserve">para o interesse de análise </w:t>
      </w:r>
      <w:r>
        <w:t>de</w:t>
      </w:r>
      <w:r w:rsidRPr="00DD69C0">
        <w:t xml:space="preserve"> cada público alvo.</w:t>
      </w:r>
    </w:p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8774CA" w:rsidRDefault="00A51C4F" w:rsidP="00A25CA8">
      <w:pPr>
        <w:pStyle w:val="Ttulo2"/>
      </w:pPr>
      <w:bookmarkStart w:id="5" w:name="_Toc377556198"/>
      <w:r>
        <w:t xml:space="preserve">Visão – </w:t>
      </w:r>
      <w:r w:rsidR="00C17BF1">
        <w:t>Empresa</w:t>
      </w:r>
      <w:bookmarkEnd w:id="5"/>
    </w:p>
    <w:p w:rsidR="00BC492E" w:rsidRDefault="002C4652" w:rsidP="0016237E">
      <w:pPr>
        <w:pStyle w:val="Ttulo3"/>
        <w:numPr>
          <w:ilvl w:val="0"/>
          <w:numId w:val="0"/>
        </w:numPr>
        <w:ind w:left="720"/>
      </w:pPr>
      <w:bookmarkStart w:id="6" w:name="_Toc377556199"/>
      <w:r>
        <w:t xml:space="preserve">– </w:t>
      </w:r>
      <w:bookmarkEnd w:id="6"/>
    </w:p>
    <w:p w:rsidR="002C4652" w:rsidRDefault="002C4652" w:rsidP="002C4652">
      <w:pPr>
        <w:pStyle w:val="Ttulo3"/>
      </w:pPr>
      <w:bookmarkStart w:id="7" w:name="_Toc377556200"/>
      <w:r>
        <w:t>–</w:t>
      </w:r>
      <w:r w:rsidR="00C85652">
        <w:t xml:space="preserve"> Modelar </w:t>
      </w:r>
      <w:proofErr w:type="gramStart"/>
      <w:r w:rsidR="00C85652">
        <w:t xml:space="preserve">os </w:t>
      </w:r>
      <w:r>
        <w:t xml:space="preserve"> Processo</w:t>
      </w:r>
      <w:r w:rsidR="0025325E">
        <w:t>s</w:t>
      </w:r>
      <w:proofErr w:type="gramEnd"/>
      <w:r>
        <w:t xml:space="preserve"> de Negócio</w:t>
      </w:r>
      <w:bookmarkEnd w:id="7"/>
      <w:r w:rsidR="00DA4AB6">
        <w:t xml:space="preserve"> </w:t>
      </w:r>
    </w:p>
    <w:p w:rsidR="00B430C6" w:rsidRPr="00B430C6" w:rsidRDefault="00B430C6" w:rsidP="00B430C6">
      <w:pPr>
        <w:spacing w:before="140"/>
        <w:rPr>
          <w:rFonts w:ascii="-webkit-standard" w:hAnsi="-webkit-standard"/>
          <w:color w:val="000000"/>
        </w:rPr>
      </w:pPr>
      <w:r w:rsidRPr="00B430C6">
        <w:rPr>
          <w:rFonts w:ascii="Calibri" w:hAnsi="Calibri" w:cs="Calibri"/>
          <w:b/>
          <w:bCs/>
          <w:color w:val="000000"/>
        </w:rPr>
        <w:t>Eu como</w:t>
      </w:r>
      <w:r w:rsidRPr="00B430C6">
        <w:rPr>
          <w:rFonts w:ascii="Calibri" w:hAnsi="Calibri" w:cs="Calibri"/>
          <w:color w:val="000000"/>
        </w:rPr>
        <w:t xml:space="preserve"> consumidor </w:t>
      </w:r>
      <w:r w:rsidRPr="00B430C6">
        <w:rPr>
          <w:rFonts w:ascii="Calibri" w:hAnsi="Calibri" w:cs="Calibri"/>
          <w:b/>
          <w:bCs/>
          <w:color w:val="000000"/>
        </w:rPr>
        <w:t>preciso</w:t>
      </w:r>
      <w:r w:rsidRPr="00B430C6">
        <w:rPr>
          <w:rFonts w:ascii="Calibri" w:hAnsi="Calibri" w:cs="Calibri"/>
          <w:color w:val="000000"/>
        </w:rPr>
        <w:t xml:space="preserve"> encontrar o produto com o menor preço</w:t>
      </w:r>
      <w:r w:rsidRPr="00B430C6">
        <w:rPr>
          <w:rFonts w:ascii="Calibri" w:hAnsi="Calibri" w:cs="Calibri"/>
          <w:b/>
          <w:bCs/>
          <w:color w:val="000000"/>
        </w:rPr>
        <w:t xml:space="preserve"> para </w:t>
      </w:r>
      <w:r w:rsidRPr="00B430C6">
        <w:rPr>
          <w:rFonts w:ascii="Calibri" w:hAnsi="Calibri" w:cs="Calibri"/>
          <w:color w:val="000000"/>
        </w:rPr>
        <w:t>economizar nas minhas compras.</w:t>
      </w:r>
    </w:p>
    <w:p w:rsidR="00B430C6" w:rsidRPr="00B430C6" w:rsidRDefault="00B430C6" w:rsidP="00B430C6">
      <w:pPr>
        <w:spacing w:before="140"/>
        <w:rPr>
          <w:rFonts w:ascii="-webkit-standard" w:hAnsi="-webkit-standard"/>
          <w:color w:val="000000"/>
        </w:rPr>
      </w:pPr>
      <w:r w:rsidRPr="00B430C6">
        <w:rPr>
          <w:rFonts w:ascii="Arial" w:hAnsi="Arial" w:cs="Arial"/>
          <w:color w:val="000000"/>
        </w:rPr>
        <w:t>•</w:t>
      </w:r>
      <w:r w:rsidRPr="00B430C6">
        <w:rPr>
          <w:rFonts w:ascii="Calibri" w:hAnsi="Calibri" w:cs="Calibri"/>
          <w:color w:val="000000"/>
        </w:rPr>
        <w:t>Considero está história atendida se:</w:t>
      </w:r>
    </w:p>
    <w:p w:rsidR="00B430C6" w:rsidRPr="00B430C6" w:rsidRDefault="00B430C6" w:rsidP="00B430C6">
      <w:pPr>
        <w:spacing w:before="120"/>
        <w:rPr>
          <w:rFonts w:ascii="-webkit-standard" w:hAnsi="-webkit-standard"/>
          <w:color w:val="000000"/>
        </w:rPr>
      </w:pPr>
      <w:r w:rsidRPr="00B430C6">
        <w:rPr>
          <w:rFonts w:ascii="Arial" w:hAnsi="Arial" w:cs="Arial"/>
          <w:color w:val="000000"/>
        </w:rPr>
        <w:t>–</w:t>
      </w:r>
      <w:proofErr w:type="gramStart"/>
      <w:r w:rsidRPr="00B430C6">
        <w:rPr>
          <w:rFonts w:ascii="Calibri" w:hAnsi="Calibri" w:cs="Calibri"/>
          <w:color w:val="000000"/>
        </w:rPr>
        <w:t>for</w:t>
      </w:r>
      <w:proofErr w:type="gramEnd"/>
      <w:r w:rsidRPr="00B430C6">
        <w:rPr>
          <w:rFonts w:ascii="Calibri" w:hAnsi="Calibri" w:cs="Calibri"/>
          <w:color w:val="000000"/>
        </w:rPr>
        <w:t xml:space="preserve"> possível buscar um produto por nome,</w:t>
      </w:r>
    </w:p>
    <w:p w:rsidR="00B430C6" w:rsidRPr="00B430C6" w:rsidRDefault="00B430C6" w:rsidP="00B430C6">
      <w:pPr>
        <w:spacing w:before="120"/>
        <w:rPr>
          <w:rFonts w:ascii="-webkit-standard" w:hAnsi="-webkit-standard"/>
          <w:color w:val="000000"/>
        </w:rPr>
      </w:pPr>
      <w:r w:rsidRPr="00B430C6">
        <w:rPr>
          <w:rFonts w:ascii="Arial" w:hAnsi="Arial" w:cs="Arial"/>
          <w:color w:val="000000"/>
        </w:rPr>
        <w:t>–</w:t>
      </w:r>
      <w:proofErr w:type="gramStart"/>
      <w:r w:rsidRPr="00B430C6">
        <w:rPr>
          <w:rFonts w:ascii="Calibri" w:hAnsi="Calibri" w:cs="Calibri"/>
          <w:color w:val="000000"/>
        </w:rPr>
        <w:t>for</w:t>
      </w:r>
      <w:proofErr w:type="gramEnd"/>
      <w:r w:rsidRPr="00B430C6">
        <w:rPr>
          <w:rFonts w:ascii="Calibri" w:hAnsi="Calibri" w:cs="Calibri"/>
          <w:color w:val="000000"/>
        </w:rPr>
        <w:t xml:space="preserve"> mostrado o nome da loja; foto, preço e descrição do produto.</w:t>
      </w:r>
    </w:p>
    <w:p w:rsidR="00B430C6" w:rsidRPr="00B430C6" w:rsidRDefault="00B430C6" w:rsidP="00B430C6">
      <w:pPr>
        <w:spacing w:before="120"/>
        <w:rPr>
          <w:rFonts w:ascii="-webkit-standard" w:hAnsi="-webkit-standard"/>
          <w:color w:val="000000"/>
        </w:rPr>
      </w:pPr>
      <w:r w:rsidRPr="00B430C6">
        <w:rPr>
          <w:rFonts w:ascii="Arial" w:hAnsi="Arial" w:cs="Arial"/>
          <w:color w:val="000000"/>
        </w:rPr>
        <w:t>–</w:t>
      </w:r>
      <w:proofErr w:type="gramStart"/>
      <w:r w:rsidRPr="00B430C6">
        <w:rPr>
          <w:rFonts w:ascii="Calibri" w:hAnsi="Calibri" w:cs="Calibri"/>
          <w:color w:val="000000"/>
        </w:rPr>
        <w:t>for</w:t>
      </w:r>
      <w:proofErr w:type="gramEnd"/>
      <w:r w:rsidRPr="00B430C6">
        <w:rPr>
          <w:rFonts w:ascii="Calibri" w:hAnsi="Calibri" w:cs="Calibri"/>
          <w:color w:val="000000"/>
        </w:rPr>
        <w:t xml:space="preserve"> possível filtrar produtos por preço</w:t>
      </w:r>
    </w:p>
    <w:p w:rsidR="00B430C6" w:rsidRPr="00B430C6" w:rsidRDefault="00B430C6" w:rsidP="00B430C6">
      <w:pPr>
        <w:spacing w:before="120"/>
        <w:rPr>
          <w:rFonts w:ascii="-webkit-standard" w:hAnsi="-webkit-standard"/>
          <w:color w:val="000000"/>
        </w:rPr>
      </w:pPr>
      <w:r w:rsidRPr="00B430C6">
        <w:rPr>
          <w:rFonts w:ascii="Arial" w:hAnsi="Arial" w:cs="Arial"/>
          <w:color w:val="000000"/>
        </w:rPr>
        <w:t>–</w:t>
      </w:r>
      <w:proofErr w:type="gramStart"/>
      <w:r w:rsidRPr="00B430C6">
        <w:rPr>
          <w:rFonts w:ascii="Calibri" w:hAnsi="Calibri" w:cs="Calibri"/>
          <w:color w:val="000000"/>
        </w:rPr>
        <w:t>existir</w:t>
      </w:r>
      <w:proofErr w:type="gramEnd"/>
      <w:r w:rsidRPr="00B430C6">
        <w:rPr>
          <w:rFonts w:ascii="Calibri" w:hAnsi="Calibri" w:cs="Calibri"/>
          <w:color w:val="000000"/>
        </w:rPr>
        <w:t xml:space="preserve"> um botão que acessa o site de venda da loja.</w:t>
      </w:r>
    </w:p>
    <w:p w:rsidR="00B931D0" w:rsidRPr="00DA4AB6" w:rsidRDefault="00B931D0" w:rsidP="00B430C6"/>
    <w:p w:rsidR="0046624C" w:rsidRDefault="0046624C" w:rsidP="0046624C">
      <w:pPr>
        <w:pStyle w:val="Ttulo2"/>
      </w:pPr>
      <w:bookmarkStart w:id="8" w:name="_Toc377556201"/>
      <w:r>
        <w:t>Visão - informação</w:t>
      </w:r>
      <w:bookmarkEnd w:id="8"/>
      <w:r>
        <w:t xml:space="preserve"> </w:t>
      </w:r>
    </w:p>
    <w:p w:rsidR="0046624C" w:rsidRDefault="002C4652" w:rsidP="0046624C">
      <w:pPr>
        <w:pStyle w:val="Corpodetexto"/>
        <w:spacing w:after="240" w:line="276" w:lineRule="auto"/>
        <w:rPr>
          <w:color w:val="auto"/>
        </w:rPr>
      </w:pPr>
      <w:r>
        <w:rPr>
          <w:color w:val="auto"/>
        </w:rPr>
        <w:t xml:space="preserve">lista de informações </w:t>
      </w:r>
      <w:proofErr w:type="gramStart"/>
      <w:r w:rsidR="00C85652">
        <w:rPr>
          <w:color w:val="auto"/>
        </w:rPr>
        <w:t>identificadas  nos</w:t>
      </w:r>
      <w:proofErr w:type="gramEnd"/>
      <w:r w:rsidR="00C85652">
        <w:rPr>
          <w:color w:val="auto"/>
        </w:rPr>
        <w:t xml:space="preserve"> </w:t>
      </w:r>
      <w:r>
        <w:rPr>
          <w:color w:val="auto"/>
        </w:rPr>
        <w:t xml:space="preserve"> processo</w:t>
      </w:r>
      <w:r w:rsidR="00C85652">
        <w:rPr>
          <w:color w:val="auto"/>
        </w:rPr>
        <w:t>s</w:t>
      </w:r>
      <w:r>
        <w:rPr>
          <w:color w:val="auto"/>
        </w:rPr>
        <w:t xml:space="preserve"> de negócio</w:t>
      </w:r>
      <w:r w:rsidR="008D5B15">
        <w:rPr>
          <w:color w:val="auto"/>
        </w:rPr>
        <w:t>.</w:t>
      </w:r>
    </w:p>
    <w:p w:rsidR="002E6061" w:rsidRDefault="00920AF2" w:rsidP="0046624C">
      <w:pPr>
        <w:pStyle w:val="Corpodetexto"/>
        <w:spacing w:after="240" w:line="276" w:lineRule="auto"/>
        <w:rPr>
          <w:color w:val="auto"/>
        </w:rPr>
      </w:pPr>
      <w:proofErr w:type="spellStart"/>
      <w:r>
        <w:rPr>
          <w:color w:val="auto"/>
        </w:rPr>
        <w:t>dominio</w:t>
      </w:r>
      <w:proofErr w:type="spellEnd"/>
    </w:p>
    <w:p w:rsidR="00A25CA8" w:rsidRDefault="00A25CA8" w:rsidP="00A25CA8">
      <w:pPr>
        <w:pStyle w:val="Ttulo2"/>
      </w:pPr>
      <w:bookmarkStart w:id="9" w:name="_Toc377556202"/>
      <w:r>
        <w:t>Visão – Computação</w:t>
      </w:r>
      <w:bookmarkEnd w:id="9"/>
    </w:p>
    <w:p w:rsidR="00B73B50" w:rsidRDefault="00A25CA8" w:rsidP="00A25CA8">
      <w:r>
        <w:t xml:space="preserve">Propor uma arquitetura em três camadas </w:t>
      </w:r>
      <w:r w:rsidR="009B258C">
        <w:t xml:space="preserve">para cada serviço </w:t>
      </w:r>
    </w:p>
    <w:bookmarkStart w:id="10" w:name="_Toc377556203"/>
    <w:p w:rsidR="00B430C6" w:rsidRPr="00B430C6" w:rsidRDefault="00B430C6" w:rsidP="00B430C6">
      <w:pPr>
        <w:spacing w:before="120"/>
        <w:rPr>
          <w:rFonts w:ascii="-webkit-standard" w:hAnsi="-webkit-standard"/>
          <w:color w:val="000000"/>
        </w:rPr>
      </w:pPr>
      <w:r w:rsidRPr="00B430C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lastRenderedPageBreak/>
        <w:fldChar w:fldCharType="begin"/>
      </w:r>
      <w:r w:rsidRPr="00B430C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instrText xml:space="preserve"> INCLUDEPICTURE "https://lh4.googleusercontent.com/Lbl0zxT4vEtuNI5apvPrhrGvPEHh-1GpbFopEMsUjbL-ZOJd1gvPel-b7ig90xUasGuBkySTwTsodEX462QwsZ--NJi7IZjx40gYFtddO7KuG6xQsxiYARKD2d4dgEaaQHPb7to9" \* MERGEFORMATINET </w:instrText>
      </w:r>
      <w:r w:rsidRPr="00B430C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B430C6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3415" cy="3967480"/>
            <wp:effectExtent l="0" t="0" r="0" b="0"/>
            <wp:docPr id="5" name="Imagem 5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0C6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fldChar w:fldCharType="end"/>
      </w:r>
    </w:p>
    <w:p w:rsidR="00B430C6" w:rsidRPr="00B430C6" w:rsidRDefault="00B430C6" w:rsidP="00B430C6">
      <w:pPr>
        <w:spacing w:after="240"/>
      </w:pPr>
    </w:p>
    <w:p w:rsidR="00A25CA8" w:rsidRDefault="00A25CA8" w:rsidP="00A25CA8">
      <w:pPr>
        <w:pStyle w:val="Ttulo2"/>
      </w:pPr>
      <w:r>
        <w:t xml:space="preserve">Visão – </w:t>
      </w:r>
      <w:r w:rsidR="002C4652">
        <w:t>Infraestrutura</w:t>
      </w:r>
      <w:bookmarkEnd w:id="10"/>
    </w:p>
    <w:p w:rsidR="00DA4AB6" w:rsidRPr="00DA4AB6" w:rsidRDefault="00DA4AB6" w:rsidP="00DA4AB6">
      <w:r w:rsidRPr="00622315">
        <w:rPr>
          <w:noProof/>
        </w:rPr>
        <w:drawing>
          <wp:inline distT="0" distB="0" distL="0" distR="0" wp14:anchorId="3E4844DE" wp14:editId="7586BC02">
            <wp:extent cx="5143500" cy="3724275"/>
            <wp:effectExtent l="0" t="0" r="0" b="0"/>
            <wp:docPr id="4" name="Imagem 4" descr="C:\Users\Lenovo\Desktop\APD - Buscar Produto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PD - Buscar Produto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52" w:rsidRDefault="00B73B50" w:rsidP="002C4652">
      <w:r>
        <w:t xml:space="preserve">A visão </w:t>
      </w:r>
      <w:r w:rsidR="002C4652">
        <w:t xml:space="preserve">de infraestrutura </w:t>
      </w:r>
      <w:r w:rsidR="002C4652" w:rsidRPr="00AB4D17">
        <w:t>apresenta os elementos de infraestrutura de TI em que será implantado o software</w:t>
      </w:r>
    </w:p>
    <w:p w:rsidR="00C85652" w:rsidRPr="00AB4D17" w:rsidRDefault="00C85652" w:rsidP="002C4652">
      <w:r>
        <w:lastRenderedPageBreak/>
        <w:t xml:space="preserve">Elabore um modelo de infraestrutura de rede e servidores </w:t>
      </w:r>
    </w:p>
    <w:p w:rsidR="00A25CA8" w:rsidRDefault="002C4652" w:rsidP="002C4652">
      <w:pPr>
        <w:tabs>
          <w:tab w:val="left" w:pos="1260"/>
        </w:tabs>
      </w:pPr>
      <w:r>
        <w:tab/>
      </w:r>
    </w:p>
    <w:p w:rsidR="002C4652" w:rsidRDefault="002C4652" w:rsidP="002C4652">
      <w:pPr>
        <w:pStyle w:val="Ttulo2"/>
      </w:pPr>
      <w:bookmarkStart w:id="11" w:name="_Toc377556204"/>
      <w:r>
        <w:t>Visão – Tecnologia</w:t>
      </w:r>
      <w:bookmarkEnd w:id="11"/>
    </w:p>
    <w:p w:rsidR="004F172C" w:rsidRPr="004F172C" w:rsidRDefault="004F172C" w:rsidP="004F172C">
      <w:bookmarkStart w:id="12" w:name="_GoBack"/>
      <w:r w:rsidRPr="00622315">
        <w:rPr>
          <w:noProof/>
        </w:rPr>
        <w:drawing>
          <wp:inline distT="0" distB="0" distL="0" distR="0" wp14:anchorId="46EC568C" wp14:editId="73C11372">
            <wp:extent cx="5115053" cy="4352925"/>
            <wp:effectExtent l="0" t="0" r="0" b="0"/>
            <wp:docPr id="6" name="Imagem 6" descr="C:\Users\Lenovo\Desktop\APD - Buscar Produto\Diagrama de Deployment 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APD - Buscar Produto\Diagrama de Deployment fo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29" cy="435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2C4652" w:rsidRDefault="00C85652" w:rsidP="002C4652">
      <w:r>
        <w:t xml:space="preserve">Determine as tecnologias que implementam todos os modelos anteriores </w:t>
      </w:r>
    </w:p>
    <w:p w:rsidR="002C4652" w:rsidRDefault="002C4652" w:rsidP="002C4652">
      <w:pPr>
        <w:tabs>
          <w:tab w:val="left" w:pos="1260"/>
        </w:tabs>
      </w:pPr>
    </w:p>
    <w:p w:rsidR="00BC492E" w:rsidRDefault="00BC492E" w:rsidP="002C4652">
      <w:pPr>
        <w:tabs>
          <w:tab w:val="left" w:pos="1260"/>
        </w:tabs>
      </w:pPr>
    </w:p>
    <w:p w:rsidR="00BC492E" w:rsidRPr="00FF1C73" w:rsidRDefault="00BC492E" w:rsidP="002C4652">
      <w:pPr>
        <w:tabs>
          <w:tab w:val="left" w:pos="1260"/>
        </w:tabs>
      </w:pPr>
    </w:p>
    <w:p w:rsidR="00B73B50" w:rsidRDefault="00B73B50" w:rsidP="002E6061">
      <w:pPr>
        <w:pStyle w:val="Ttulo1"/>
      </w:pPr>
      <w:bookmarkStart w:id="13" w:name="_Toc377556205"/>
      <w:r>
        <w:t>REQUISITOS DE SOFTWARE</w:t>
      </w:r>
      <w:bookmarkEnd w:id="13"/>
    </w:p>
    <w:p w:rsidR="008774CA" w:rsidRDefault="008774CA" w:rsidP="008774CA"/>
    <w:p w:rsidR="00B73B50" w:rsidRDefault="00B73B50" w:rsidP="00B73B50">
      <w:r>
        <w:t>Nessa seção são descritos os requisitos do [nome do sistema]. É importante ressaltar que esses requisitos são iniciais, não são todos e tão pouco extensivos</w:t>
      </w:r>
      <w:r w:rsidR="00C85652">
        <w:t>.</w:t>
      </w:r>
    </w:p>
    <w:p w:rsidR="00B73B50" w:rsidRPr="00F01EEA" w:rsidRDefault="00B73B50" w:rsidP="008774CA"/>
    <w:p w:rsidR="00B73B50" w:rsidRPr="00B73B50" w:rsidRDefault="00B73B50" w:rsidP="002E6061">
      <w:pPr>
        <w:pStyle w:val="Ttulo1"/>
        <w:rPr>
          <w:b w:val="0"/>
          <w:vanish/>
        </w:rPr>
      </w:pPr>
      <w:bookmarkStart w:id="14" w:name="_Toc39897723"/>
    </w:p>
    <w:p w:rsidR="008774CA" w:rsidRDefault="008774CA" w:rsidP="00B73B50">
      <w:pPr>
        <w:pStyle w:val="Ttulo2"/>
      </w:pPr>
      <w:bookmarkStart w:id="15" w:name="_Toc377556206"/>
      <w:r w:rsidRPr="00485D40">
        <w:t>Funções do Software</w:t>
      </w:r>
      <w:bookmarkEnd w:id="14"/>
      <w:bookmarkEnd w:id="15"/>
    </w:p>
    <w:p w:rsidR="00DA4AB6" w:rsidRDefault="00DA4AB6" w:rsidP="00DA4AB6">
      <w:pPr>
        <w:pStyle w:val="Legenda"/>
        <w:keepNext/>
      </w:pPr>
      <w:bookmarkStart w:id="16" w:name="_Toc498271545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9F45BC">
        <w:t>Lis</w:t>
      </w:r>
      <w:r>
        <w:t>ta de Requisitos funcionais</w:t>
      </w:r>
      <w:bookmarkEnd w:id="16"/>
    </w:p>
    <w:p w:rsidR="00DA4AB6" w:rsidRPr="00117CBD" w:rsidRDefault="00DA4AB6" w:rsidP="00DA4AB6"/>
    <w:tbl>
      <w:tblPr>
        <w:tblW w:w="83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7757"/>
      </w:tblGrid>
      <w:tr w:rsidR="00DA4AB6" w:rsidTr="00B438B9">
        <w:trPr>
          <w:trHeight w:val="558"/>
        </w:trPr>
        <w:tc>
          <w:tcPr>
            <w:tcW w:w="632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ID RF</w:t>
            </w:r>
          </w:p>
        </w:tc>
        <w:tc>
          <w:tcPr>
            <w:tcW w:w="7757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DA4AB6" w:rsidTr="00B438B9">
        <w:trPr>
          <w:trHeight w:val="383"/>
        </w:trPr>
        <w:tc>
          <w:tcPr>
            <w:tcW w:w="632" w:type="dxa"/>
          </w:tcPr>
          <w:p w:rsidR="00DA4AB6" w:rsidRDefault="00DA4AB6" w:rsidP="00B438B9">
            <w:r>
              <w:t>1</w:t>
            </w:r>
          </w:p>
        </w:tc>
        <w:tc>
          <w:tcPr>
            <w:tcW w:w="7757" w:type="dxa"/>
          </w:tcPr>
          <w:p w:rsidR="00DA4AB6" w:rsidRDefault="00DA4AB6" w:rsidP="00B438B9">
            <w:r>
              <w:t>B</w:t>
            </w:r>
            <w:r w:rsidRPr="00210830">
              <w:t>uscar um produto por nome</w:t>
            </w:r>
            <w:r>
              <w:t xml:space="preserve"> </w:t>
            </w:r>
          </w:p>
        </w:tc>
      </w:tr>
      <w:tr w:rsidR="00DA4AB6" w:rsidTr="00B438B9">
        <w:trPr>
          <w:trHeight w:val="370"/>
        </w:trPr>
        <w:tc>
          <w:tcPr>
            <w:tcW w:w="632" w:type="dxa"/>
          </w:tcPr>
          <w:p w:rsidR="00DA4AB6" w:rsidRDefault="00DA4AB6" w:rsidP="00B438B9">
            <w:r>
              <w:t>2</w:t>
            </w:r>
          </w:p>
        </w:tc>
        <w:tc>
          <w:tcPr>
            <w:tcW w:w="7757" w:type="dxa"/>
          </w:tcPr>
          <w:p w:rsidR="00DA4AB6" w:rsidRDefault="00DA4AB6" w:rsidP="00B438B9">
            <w:r>
              <w:t>Filtrar produto por menor preço</w:t>
            </w:r>
          </w:p>
        </w:tc>
      </w:tr>
      <w:tr w:rsidR="00DA4AB6" w:rsidTr="00B438B9">
        <w:trPr>
          <w:trHeight w:val="361"/>
        </w:trPr>
        <w:tc>
          <w:tcPr>
            <w:tcW w:w="632" w:type="dxa"/>
          </w:tcPr>
          <w:p w:rsidR="00DA4AB6" w:rsidRDefault="00DA4AB6" w:rsidP="00B438B9">
            <w:r>
              <w:t>3</w:t>
            </w:r>
          </w:p>
        </w:tc>
        <w:tc>
          <w:tcPr>
            <w:tcW w:w="7757" w:type="dxa"/>
          </w:tcPr>
          <w:p w:rsidR="00DA4AB6" w:rsidRDefault="00DA4AB6" w:rsidP="00B438B9">
            <w:r>
              <w:t>Registrar produtos buscados pelo usuário</w:t>
            </w:r>
          </w:p>
        </w:tc>
      </w:tr>
      <w:tr w:rsidR="00DA4AB6" w:rsidTr="00B438B9">
        <w:trPr>
          <w:trHeight w:val="364"/>
        </w:trPr>
        <w:tc>
          <w:tcPr>
            <w:tcW w:w="632" w:type="dxa"/>
          </w:tcPr>
          <w:p w:rsidR="00DA4AB6" w:rsidRDefault="00DA4AB6" w:rsidP="00B438B9">
            <w:r>
              <w:lastRenderedPageBreak/>
              <w:t>4</w:t>
            </w:r>
          </w:p>
        </w:tc>
        <w:tc>
          <w:tcPr>
            <w:tcW w:w="7757" w:type="dxa"/>
          </w:tcPr>
          <w:p w:rsidR="00DA4AB6" w:rsidRDefault="00DA4AB6" w:rsidP="00B438B9">
            <w:r>
              <w:t>Registrar encaminhamento para as lojas</w:t>
            </w:r>
          </w:p>
        </w:tc>
      </w:tr>
      <w:tr w:rsidR="00DA4AB6" w:rsidTr="00B438B9">
        <w:trPr>
          <w:trHeight w:val="364"/>
        </w:trPr>
        <w:tc>
          <w:tcPr>
            <w:tcW w:w="632" w:type="dxa"/>
          </w:tcPr>
          <w:p w:rsidR="00DA4AB6" w:rsidRDefault="00DA4AB6" w:rsidP="00B438B9">
            <w:r>
              <w:t>5</w:t>
            </w:r>
          </w:p>
        </w:tc>
        <w:tc>
          <w:tcPr>
            <w:tcW w:w="7757" w:type="dxa"/>
          </w:tcPr>
          <w:p w:rsidR="00DA4AB6" w:rsidRDefault="00DA4AB6" w:rsidP="00B438B9">
            <w:r>
              <w:t>Pesquisar produtos por categoria</w:t>
            </w:r>
          </w:p>
        </w:tc>
      </w:tr>
    </w:tbl>
    <w:p w:rsidR="00DA4AB6" w:rsidRDefault="00DA4AB6" w:rsidP="00DA4AB6">
      <w:pPr>
        <w:pStyle w:val="TCC-CorpodoTexto"/>
      </w:pPr>
    </w:p>
    <w:p w:rsidR="00DA4AB6" w:rsidRPr="00DA4AB6" w:rsidRDefault="00DA4AB6" w:rsidP="00DA4AB6"/>
    <w:p w:rsidR="0046624C" w:rsidRDefault="00FA4FC1" w:rsidP="00A43F87">
      <w:pPr>
        <w:pStyle w:val="Ttulo2"/>
      </w:pPr>
      <w:r>
        <w:t xml:space="preserve"> RNF</w:t>
      </w:r>
    </w:p>
    <w:p w:rsidR="00DA4AB6" w:rsidRDefault="00DA4AB6" w:rsidP="00DA4AB6">
      <w:pPr>
        <w:pStyle w:val="Legenda"/>
        <w:keepNext/>
      </w:pPr>
      <w:bookmarkStart w:id="17" w:name="_Toc498271546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9F45BC">
        <w:t>Lis</w:t>
      </w:r>
      <w:r>
        <w:t>ta de Requisitos não funcionais</w:t>
      </w:r>
      <w:bookmarkEnd w:id="17"/>
    </w:p>
    <w:p w:rsidR="00DA4AB6" w:rsidRPr="00117CBD" w:rsidRDefault="00DA4AB6" w:rsidP="00DA4AB6"/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3653"/>
        <w:gridCol w:w="4029"/>
      </w:tblGrid>
      <w:tr w:rsidR="00DA4AB6" w:rsidTr="00B438B9">
        <w:trPr>
          <w:trHeight w:val="563"/>
        </w:trPr>
        <w:tc>
          <w:tcPr>
            <w:tcW w:w="736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ID RNF</w:t>
            </w:r>
          </w:p>
        </w:tc>
        <w:tc>
          <w:tcPr>
            <w:tcW w:w="3653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029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Classificação</w:t>
            </w:r>
          </w:p>
        </w:tc>
      </w:tr>
      <w:tr w:rsidR="00DA4AB6" w:rsidTr="00B438B9">
        <w:trPr>
          <w:trHeight w:val="1272"/>
        </w:trPr>
        <w:tc>
          <w:tcPr>
            <w:tcW w:w="736" w:type="dxa"/>
          </w:tcPr>
          <w:p w:rsidR="00DA4AB6" w:rsidRDefault="00DA4AB6" w:rsidP="00B438B9">
            <w:r>
              <w:t>1</w:t>
            </w:r>
          </w:p>
        </w:tc>
        <w:tc>
          <w:tcPr>
            <w:tcW w:w="3653" w:type="dxa"/>
          </w:tcPr>
          <w:p w:rsidR="00DA4AB6" w:rsidRDefault="00DA4AB6" w:rsidP="00B438B9">
            <w:r w:rsidRPr="00210830">
              <w:t>O sistema deve ser pensado para ter disponibilidade de 95% e suportar 100 usuários simultâneos e tempo de resposta de 4 segundos.</w:t>
            </w:r>
          </w:p>
        </w:tc>
        <w:tc>
          <w:tcPr>
            <w:tcW w:w="4029" w:type="dxa"/>
          </w:tcPr>
          <w:p w:rsidR="00DA4AB6" w:rsidRDefault="00DA4AB6" w:rsidP="00B438B9">
            <w:r>
              <w:t>Disponibilidade</w:t>
            </w:r>
          </w:p>
        </w:tc>
      </w:tr>
      <w:tr w:rsidR="00DA4AB6" w:rsidTr="00B438B9">
        <w:trPr>
          <w:trHeight w:val="1024"/>
        </w:trPr>
        <w:tc>
          <w:tcPr>
            <w:tcW w:w="736" w:type="dxa"/>
          </w:tcPr>
          <w:p w:rsidR="00DA4AB6" w:rsidRDefault="00DA4AB6" w:rsidP="00B438B9">
            <w:r>
              <w:t>2</w:t>
            </w:r>
          </w:p>
        </w:tc>
        <w:tc>
          <w:tcPr>
            <w:tcW w:w="3653" w:type="dxa"/>
          </w:tcPr>
          <w:p w:rsidR="00DA4AB6" w:rsidRDefault="00DA4AB6" w:rsidP="00B438B9">
            <w:r w:rsidRPr="00210830">
              <w:t>Usuários sem nenhum treinamento devem conseguir buscar um produto com no máximo dois cliques.</w:t>
            </w:r>
          </w:p>
        </w:tc>
        <w:tc>
          <w:tcPr>
            <w:tcW w:w="4029" w:type="dxa"/>
          </w:tcPr>
          <w:p w:rsidR="00DA4AB6" w:rsidRDefault="00DA4AB6" w:rsidP="00B438B9">
            <w:r>
              <w:t>Usabilidade</w:t>
            </w:r>
          </w:p>
        </w:tc>
      </w:tr>
    </w:tbl>
    <w:p w:rsidR="00DA4AB6" w:rsidRPr="00DA4AB6" w:rsidRDefault="00DA4AB6" w:rsidP="00DA4AB6"/>
    <w:p w:rsidR="00FC6060" w:rsidRDefault="00FC6060" w:rsidP="00FC6060"/>
    <w:p w:rsidR="008774CA" w:rsidRPr="00112614" w:rsidRDefault="008774CA" w:rsidP="002E6061">
      <w:pPr>
        <w:pStyle w:val="Ttulo1"/>
      </w:pPr>
      <w:bookmarkStart w:id="18" w:name="_Toc377556210"/>
      <w:r w:rsidRPr="00112614">
        <w:t>Referências</w:t>
      </w:r>
      <w:bookmarkEnd w:id="18"/>
    </w:p>
    <w:p w:rsidR="008774CA" w:rsidRPr="00AD29ED" w:rsidRDefault="008774CA" w:rsidP="008774CA">
      <w:pPr>
        <w:pStyle w:val="Corpodetexto"/>
        <w:rPr>
          <w:lang w:val="en-US"/>
        </w:rPr>
      </w:pPr>
      <w:r w:rsidRPr="00115AC6">
        <w:rPr>
          <w:color w:val="auto"/>
          <w:lang w:val="en-US"/>
        </w:rPr>
        <w:t>IEEE Std 830-1998, IEEE Recommended Practice for Soft</w:t>
      </w:r>
      <w:r>
        <w:rPr>
          <w:color w:val="auto"/>
          <w:lang w:val="en-US"/>
        </w:rPr>
        <w:t>ware Requirements Specification.</w:t>
      </w:r>
    </w:p>
    <w:bookmarkEnd w:id="3"/>
    <w:p w:rsidR="00C25264" w:rsidRPr="00AD29ED" w:rsidRDefault="00C25264" w:rsidP="008774CA">
      <w:pPr>
        <w:rPr>
          <w:lang w:val="en-US"/>
        </w:rPr>
      </w:pPr>
    </w:p>
    <w:sectPr w:rsidR="00C25264" w:rsidRPr="00AD29ED" w:rsidSect="00174348">
      <w:headerReference w:type="even" r:id="rId16"/>
      <w:headerReference w:type="default" r:id="rId17"/>
      <w:headerReference w:type="first" r:id="rId1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213" w:rsidRDefault="005D5213">
      <w:r>
        <w:separator/>
      </w:r>
    </w:p>
  </w:endnote>
  <w:endnote w:type="continuationSeparator" w:id="0">
    <w:p w:rsidR="005D5213" w:rsidRDefault="005D5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20B0604020202020204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Md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CopprplGoth Cn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opprplGoth Hv BT">
    <w:altName w:val="Arial Black"/>
    <w:panose1 w:val="020B060402020202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357197"/>
      <w:docPartObj>
        <w:docPartGallery w:val="Page Numbers (Bottom of Page)"/>
        <w:docPartUnique/>
      </w:docPartObj>
    </w:sdtPr>
    <w:sdtEndPr/>
    <w:sdtContent>
      <w:p w:rsidR="00B842D0" w:rsidRDefault="00B842D0" w:rsidP="002843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B842D0" w:rsidRDefault="00B842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2057868"/>
      <w:docPartObj>
        <w:docPartGallery w:val="Page Numbers (Bottom of Page)"/>
        <w:docPartUnique/>
      </w:docPartObj>
    </w:sdtPr>
    <w:sdtEndPr/>
    <w:sdtContent>
      <w:p w:rsidR="00B842D0" w:rsidRDefault="00B842D0" w:rsidP="00BE56F8">
        <w:pPr>
          <w:pStyle w:val="Rodap"/>
          <w:pBdr>
            <w:top w:val="single" w:sz="4" w:space="1" w:color="auto"/>
          </w:pBdr>
          <w:jc w:val="center"/>
          <w:rPr>
            <w:rFonts w:ascii="CopprplGoth Cn BT" w:hAnsi="CopprplGoth Cn BT"/>
            <w:sz w:val="16"/>
          </w:rPr>
        </w:pPr>
      </w:p>
      <w:p w:rsidR="00B842D0" w:rsidRDefault="00B842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40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213" w:rsidRDefault="005D5213">
      <w:r>
        <w:separator/>
      </w:r>
    </w:p>
  </w:footnote>
  <w:footnote w:type="continuationSeparator" w:id="0">
    <w:p w:rsidR="005D5213" w:rsidRDefault="005D5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985"/>
    </w:tblGrid>
    <w:tr w:rsidR="00B842D0" w:rsidTr="000E492C">
      <w:trPr>
        <w:cantSplit/>
        <w:trHeight w:val="500"/>
      </w:trPr>
      <w:tc>
        <w:tcPr>
          <w:tcW w:w="9985" w:type="dxa"/>
          <w:vAlign w:val="center"/>
        </w:tcPr>
        <w:p w:rsidR="00B842D0" w:rsidRDefault="00B842D0" w:rsidP="008B3C0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:rsidTr="0036233F">
      <w:trPr>
        <w:trHeight w:val="1125"/>
      </w:trPr>
      <w:tc>
        <w:tcPr>
          <w:tcW w:w="14881" w:type="dxa"/>
        </w:tcPr>
        <w:p w:rsidR="00B842D0" w:rsidRPr="00DB1AEA" w:rsidRDefault="00B842D0" w:rsidP="0036233F">
          <w:pPr>
            <w:pStyle w:val="Cabealho"/>
            <w:jc w:val="left"/>
            <w:rPr>
              <w:b/>
            </w:rPr>
          </w:pPr>
        </w:p>
      </w:tc>
    </w:tr>
  </w:tbl>
  <w:p w:rsidR="00B842D0" w:rsidRDefault="00B84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</w:p>
      </w:tc>
      <w:tc>
        <w:tcPr>
          <w:tcW w:w="14881" w:type="dxa"/>
        </w:tcPr>
        <w:p w:rsidR="00B842D0" w:rsidRPr="00DB1AEA" w:rsidRDefault="00B842D0" w:rsidP="00290AD4">
          <w:pPr>
            <w:pStyle w:val="Cabealho"/>
            <w:jc w:val="left"/>
            <w:rPr>
              <w:b/>
            </w:rPr>
          </w:pPr>
        </w:p>
      </w:tc>
    </w:tr>
  </w:tbl>
  <w:p w:rsidR="00B842D0" w:rsidRDefault="00B842D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03"/>
      <w:gridCol w:w="7516"/>
    </w:tblGrid>
    <w:tr w:rsidR="00B842D0" w:rsidTr="002843E9">
      <w:trPr>
        <w:cantSplit/>
      </w:trPr>
      <w:tc>
        <w:tcPr>
          <w:tcW w:w="833" w:type="pct"/>
        </w:tcPr>
        <w:p w:rsidR="00B842D0" w:rsidRDefault="00B842D0" w:rsidP="002843E9">
          <w:pPr>
            <w:pStyle w:val="Rodap"/>
            <w:jc w:val="center"/>
          </w:pPr>
          <w:r>
            <w:rPr>
              <w:noProof/>
            </w:rPr>
            <w:drawing>
              <wp:inline distT="0" distB="0" distL="0" distR="0" wp14:anchorId="2582E72C" wp14:editId="29EB44EC">
                <wp:extent cx="438150" cy="428625"/>
                <wp:effectExtent l="19050" t="0" r="0" b="0"/>
                <wp:docPr id="79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7" w:type="pct"/>
          <w:vAlign w:val="center"/>
        </w:tcPr>
        <w:p w:rsidR="00B842D0" w:rsidRDefault="00B842D0" w:rsidP="002843E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2D0" w:rsidRDefault="00B842D0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521BF30A" wp14:editId="15479D54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1" name="Imagem 1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776B590F" wp14:editId="6C448178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" name="Imagem 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:rsidR="00B842D0" w:rsidRDefault="00B842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9161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F1D0DC9"/>
    <w:multiLevelType w:val="hybridMultilevel"/>
    <w:tmpl w:val="052EEFC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56DB2"/>
    <w:multiLevelType w:val="hybridMultilevel"/>
    <w:tmpl w:val="196A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1AF7"/>
    <w:multiLevelType w:val="hybridMultilevel"/>
    <w:tmpl w:val="4B58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E0F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D10DD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E45D2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7C49D7"/>
    <w:multiLevelType w:val="multilevel"/>
    <w:tmpl w:val="F35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223B6"/>
    <w:multiLevelType w:val="hybridMultilevel"/>
    <w:tmpl w:val="7BE0E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B444B"/>
    <w:multiLevelType w:val="hybridMultilevel"/>
    <w:tmpl w:val="76A65D1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5E465D98"/>
    <w:multiLevelType w:val="hybridMultilevel"/>
    <w:tmpl w:val="C9486D20"/>
    <w:lvl w:ilvl="0" w:tplc="C774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CC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4B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E0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E5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2F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0D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82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62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3441F5"/>
    <w:multiLevelType w:val="hybridMultilevel"/>
    <w:tmpl w:val="4FD65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B7C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2A3093"/>
    <w:multiLevelType w:val="hybridMultilevel"/>
    <w:tmpl w:val="4F3C1960"/>
    <w:lvl w:ilvl="0" w:tplc="EA2C1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B294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4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66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43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9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12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C5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AD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3434E4"/>
    <w:multiLevelType w:val="hybridMultilevel"/>
    <w:tmpl w:val="BE1C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844FC"/>
    <w:multiLevelType w:val="hybridMultilevel"/>
    <w:tmpl w:val="050E2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95B44"/>
    <w:multiLevelType w:val="hybridMultilevel"/>
    <w:tmpl w:val="066E0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16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14"/>
  </w:num>
  <w:num w:numId="12">
    <w:abstractNumId w:val="19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7"/>
  </w:num>
  <w:num w:numId="20">
    <w:abstractNumId w:val="10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20"/>
  </w:num>
  <w:num w:numId="27">
    <w:abstractNumId w:val="18"/>
  </w:num>
  <w:num w:numId="28">
    <w:abstractNumId w:val="15"/>
  </w:num>
  <w:num w:numId="29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68"/>
    <w:rsid w:val="000022BD"/>
    <w:rsid w:val="000031B5"/>
    <w:rsid w:val="000032C0"/>
    <w:rsid w:val="00003A8D"/>
    <w:rsid w:val="000047B9"/>
    <w:rsid w:val="000065E2"/>
    <w:rsid w:val="000074C7"/>
    <w:rsid w:val="000101A8"/>
    <w:rsid w:val="00011A18"/>
    <w:rsid w:val="000125CF"/>
    <w:rsid w:val="000138AD"/>
    <w:rsid w:val="00013E40"/>
    <w:rsid w:val="00016181"/>
    <w:rsid w:val="00021A54"/>
    <w:rsid w:val="000229C1"/>
    <w:rsid w:val="000243F6"/>
    <w:rsid w:val="00026213"/>
    <w:rsid w:val="00031E25"/>
    <w:rsid w:val="00034C2F"/>
    <w:rsid w:val="00034D0B"/>
    <w:rsid w:val="000368C7"/>
    <w:rsid w:val="00036DCE"/>
    <w:rsid w:val="00037BCF"/>
    <w:rsid w:val="0004068B"/>
    <w:rsid w:val="000433CF"/>
    <w:rsid w:val="000449CB"/>
    <w:rsid w:val="00046D44"/>
    <w:rsid w:val="00050B45"/>
    <w:rsid w:val="00050FED"/>
    <w:rsid w:val="00051BEC"/>
    <w:rsid w:val="0005382C"/>
    <w:rsid w:val="00053E03"/>
    <w:rsid w:val="000564E0"/>
    <w:rsid w:val="000570CA"/>
    <w:rsid w:val="00064FF9"/>
    <w:rsid w:val="000650B4"/>
    <w:rsid w:val="00065D7D"/>
    <w:rsid w:val="00067B86"/>
    <w:rsid w:val="000720B7"/>
    <w:rsid w:val="00072964"/>
    <w:rsid w:val="00072DA9"/>
    <w:rsid w:val="00073370"/>
    <w:rsid w:val="000744EF"/>
    <w:rsid w:val="00074C64"/>
    <w:rsid w:val="00081FAE"/>
    <w:rsid w:val="00083171"/>
    <w:rsid w:val="000837EC"/>
    <w:rsid w:val="00084556"/>
    <w:rsid w:val="00087680"/>
    <w:rsid w:val="000914CC"/>
    <w:rsid w:val="0009376D"/>
    <w:rsid w:val="00093CF8"/>
    <w:rsid w:val="00096ADC"/>
    <w:rsid w:val="000975A7"/>
    <w:rsid w:val="000A20B4"/>
    <w:rsid w:val="000A2BD3"/>
    <w:rsid w:val="000A44CE"/>
    <w:rsid w:val="000A5C28"/>
    <w:rsid w:val="000A6A91"/>
    <w:rsid w:val="000A7464"/>
    <w:rsid w:val="000A764E"/>
    <w:rsid w:val="000B0AD8"/>
    <w:rsid w:val="000B4E8C"/>
    <w:rsid w:val="000B7F30"/>
    <w:rsid w:val="000C4610"/>
    <w:rsid w:val="000C56BB"/>
    <w:rsid w:val="000C59FE"/>
    <w:rsid w:val="000C5E16"/>
    <w:rsid w:val="000D1F13"/>
    <w:rsid w:val="000D2BDB"/>
    <w:rsid w:val="000D34CA"/>
    <w:rsid w:val="000D65A8"/>
    <w:rsid w:val="000D67DC"/>
    <w:rsid w:val="000D780C"/>
    <w:rsid w:val="000E15C2"/>
    <w:rsid w:val="000E3195"/>
    <w:rsid w:val="000E328E"/>
    <w:rsid w:val="000E329A"/>
    <w:rsid w:val="000E3B42"/>
    <w:rsid w:val="000E43C7"/>
    <w:rsid w:val="000E4498"/>
    <w:rsid w:val="000E492C"/>
    <w:rsid w:val="000E4C6F"/>
    <w:rsid w:val="000E6B4C"/>
    <w:rsid w:val="000E738A"/>
    <w:rsid w:val="000F07AF"/>
    <w:rsid w:val="000F0BEE"/>
    <w:rsid w:val="000F3BF6"/>
    <w:rsid w:val="000F7222"/>
    <w:rsid w:val="000F79AA"/>
    <w:rsid w:val="00102234"/>
    <w:rsid w:val="001049E8"/>
    <w:rsid w:val="0010591C"/>
    <w:rsid w:val="00105CA1"/>
    <w:rsid w:val="00110E01"/>
    <w:rsid w:val="00112614"/>
    <w:rsid w:val="00112D42"/>
    <w:rsid w:val="00113381"/>
    <w:rsid w:val="001135F3"/>
    <w:rsid w:val="00115AC6"/>
    <w:rsid w:val="00115F37"/>
    <w:rsid w:val="001160C5"/>
    <w:rsid w:val="00116590"/>
    <w:rsid w:val="001179C9"/>
    <w:rsid w:val="00117C8A"/>
    <w:rsid w:val="00121A40"/>
    <w:rsid w:val="0012227A"/>
    <w:rsid w:val="00123716"/>
    <w:rsid w:val="0012454B"/>
    <w:rsid w:val="0012599F"/>
    <w:rsid w:val="00130107"/>
    <w:rsid w:val="0013050B"/>
    <w:rsid w:val="00130DBD"/>
    <w:rsid w:val="00132998"/>
    <w:rsid w:val="00134848"/>
    <w:rsid w:val="00134B93"/>
    <w:rsid w:val="001352EB"/>
    <w:rsid w:val="0013667C"/>
    <w:rsid w:val="00136D8F"/>
    <w:rsid w:val="00143174"/>
    <w:rsid w:val="001478FF"/>
    <w:rsid w:val="00147F91"/>
    <w:rsid w:val="00150658"/>
    <w:rsid w:val="00150A9A"/>
    <w:rsid w:val="001524C2"/>
    <w:rsid w:val="00155D6D"/>
    <w:rsid w:val="001617B6"/>
    <w:rsid w:val="0016237E"/>
    <w:rsid w:val="00162708"/>
    <w:rsid w:val="001627B8"/>
    <w:rsid w:val="00165F76"/>
    <w:rsid w:val="001662F1"/>
    <w:rsid w:val="001725A5"/>
    <w:rsid w:val="00172927"/>
    <w:rsid w:val="00172AB5"/>
    <w:rsid w:val="00173256"/>
    <w:rsid w:val="00173809"/>
    <w:rsid w:val="00174348"/>
    <w:rsid w:val="00176359"/>
    <w:rsid w:val="00176FC4"/>
    <w:rsid w:val="001865C9"/>
    <w:rsid w:val="0018781A"/>
    <w:rsid w:val="001912EC"/>
    <w:rsid w:val="001913A2"/>
    <w:rsid w:val="0019615D"/>
    <w:rsid w:val="001A07A5"/>
    <w:rsid w:val="001A0A66"/>
    <w:rsid w:val="001A0C1F"/>
    <w:rsid w:val="001A22D8"/>
    <w:rsid w:val="001A5318"/>
    <w:rsid w:val="001A5639"/>
    <w:rsid w:val="001A6E76"/>
    <w:rsid w:val="001A7209"/>
    <w:rsid w:val="001B022D"/>
    <w:rsid w:val="001B44ED"/>
    <w:rsid w:val="001B57EA"/>
    <w:rsid w:val="001B5A96"/>
    <w:rsid w:val="001B6839"/>
    <w:rsid w:val="001B6C15"/>
    <w:rsid w:val="001C03B4"/>
    <w:rsid w:val="001C1966"/>
    <w:rsid w:val="001C1967"/>
    <w:rsid w:val="001C259B"/>
    <w:rsid w:val="001C2BBC"/>
    <w:rsid w:val="001C30F5"/>
    <w:rsid w:val="001C59B6"/>
    <w:rsid w:val="001C5EA7"/>
    <w:rsid w:val="001C5FD4"/>
    <w:rsid w:val="001D1154"/>
    <w:rsid w:val="001D187F"/>
    <w:rsid w:val="001D3846"/>
    <w:rsid w:val="001D398F"/>
    <w:rsid w:val="001D496D"/>
    <w:rsid w:val="001D4B1C"/>
    <w:rsid w:val="001D5E99"/>
    <w:rsid w:val="001D71C1"/>
    <w:rsid w:val="001D7C87"/>
    <w:rsid w:val="001E1EA2"/>
    <w:rsid w:val="001E4D25"/>
    <w:rsid w:val="001E63B2"/>
    <w:rsid w:val="001E68E8"/>
    <w:rsid w:val="001F0407"/>
    <w:rsid w:val="001F47E5"/>
    <w:rsid w:val="001F4E1C"/>
    <w:rsid w:val="00200284"/>
    <w:rsid w:val="0020355C"/>
    <w:rsid w:val="00204B04"/>
    <w:rsid w:val="0020594E"/>
    <w:rsid w:val="00207084"/>
    <w:rsid w:val="00207CF0"/>
    <w:rsid w:val="00210746"/>
    <w:rsid w:val="00210F0D"/>
    <w:rsid w:val="00213A65"/>
    <w:rsid w:val="0021582C"/>
    <w:rsid w:val="00221EBD"/>
    <w:rsid w:val="002237ED"/>
    <w:rsid w:val="00224266"/>
    <w:rsid w:val="00226026"/>
    <w:rsid w:val="00226372"/>
    <w:rsid w:val="00226FDC"/>
    <w:rsid w:val="00227ECB"/>
    <w:rsid w:val="00227F67"/>
    <w:rsid w:val="002326A4"/>
    <w:rsid w:val="00234834"/>
    <w:rsid w:val="00236CD3"/>
    <w:rsid w:val="002415BD"/>
    <w:rsid w:val="0024532B"/>
    <w:rsid w:val="00252AE7"/>
    <w:rsid w:val="0025325E"/>
    <w:rsid w:val="0025521C"/>
    <w:rsid w:val="002553C5"/>
    <w:rsid w:val="00255C1C"/>
    <w:rsid w:val="00261654"/>
    <w:rsid w:val="0026187B"/>
    <w:rsid w:val="00262A48"/>
    <w:rsid w:val="00262B64"/>
    <w:rsid w:val="00262BB1"/>
    <w:rsid w:val="00262E5B"/>
    <w:rsid w:val="00263AD7"/>
    <w:rsid w:val="0026753F"/>
    <w:rsid w:val="002713BB"/>
    <w:rsid w:val="00272CD1"/>
    <w:rsid w:val="00273084"/>
    <w:rsid w:val="002764B3"/>
    <w:rsid w:val="0027684B"/>
    <w:rsid w:val="002843E9"/>
    <w:rsid w:val="00290AD4"/>
    <w:rsid w:val="0029157D"/>
    <w:rsid w:val="00292484"/>
    <w:rsid w:val="00292C43"/>
    <w:rsid w:val="00296544"/>
    <w:rsid w:val="00296B33"/>
    <w:rsid w:val="002A068E"/>
    <w:rsid w:val="002A0AE9"/>
    <w:rsid w:val="002A1FC4"/>
    <w:rsid w:val="002A2CED"/>
    <w:rsid w:val="002A43BF"/>
    <w:rsid w:val="002B0CE3"/>
    <w:rsid w:val="002B27AC"/>
    <w:rsid w:val="002B3852"/>
    <w:rsid w:val="002B41DA"/>
    <w:rsid w:val="002B4AA5"/>
    <w:rsid w:val="002B6D63"/>
    <w:rsid w:val="002B70E6"/>
    <w:rsid w:val="002C1FAB"/>
    <w:rsid w:val="002C3D6B"/>
    <w:rsid w:val="002C4652"/>
    <w:rsid w:val="002D0B87"/>
    <w:rsid w:val="002D0CF8"/>
    <w:rsid w:val="002D0E6F"/>
    <w:rsid w:val="002D297D"/>
    <w:rsid w:val="002D33FE"/>
    <w:rsid w:val="002D648A"/>
    <w:rsid w:val="002D7594"/>
    <w:rsid w:val="002E08E3"/>
    <w:rsid w:val="002E2FE0"/>
    <w:rsid w:val="002E4A0C"/>
    <w:rsid w:val="002E4D86"/>
    <w:rsid w:val="002E5F7C"/>
    <w:rsid w:val="002E6061"/>
    <w:rsid w:val="002F0798"/>
    <w:rsid w:val="002F17BF"/>
    <w:rsid w:val="002F38E0"/>
    <w:rsid w:val="002F3F3F"/>
    <w:rsid w:val="002F4012"/>
    <w:rsid w:val="002F604E"/>
    <w:rsid w:val="00302201"/>
    <w:rsid w:val="00302A39"/>
    <w:rsid w:val="0030313B"/>
    <w:rsid w:val="00304B88"/>
    <w:rsid w:val="0030586F"/>
    <w:rsid w:val="0031127F"/>
    <w:rsid w:val="00311E1D"/>
    <w:rsid w:val="00311E88"/>
    <w:rsid w:val="003139EE"/>
    <w:rsid w:val="00314A73"/>
    <w:rsid w:val="00315436"/>
    <w:rsid w:val="00315509"/>
    <w:rsid w:val="0031666B"/>
    <w:rsid w:val="003173DB"/>
    <w:rsid w:val="0032041A"/>
    <w:rsid w:val="00323681"/>
    <w:rsid w:val="00325F9D"/>
    <w:rsid w:val="00326D83"/>
    <w:rsid w:val="00335C12"/>
    <w:rsid w:val="003372CC"/>
    <w:rsid w:val="0033751D"/>
    <w:rsid w:val="00337FD4"/>
    <w:rsid w:val="003407DC"/>
    <w:rsid w:val="00342486"/>
    <w:rsid w:val="0034522F"/>
    <w:rsid w:val="003458E2"/>
    <w:rsid w:val="00351DE9"/>
    <w:rsid w:val="003528D9"/>
    <w:rsid w:val="00355480"/>
    <w:rsid w:val="00357D3C"/>
    <w:rsid w:val="00360108"/>
    <w:rsid w:val="00361C38"/>
    <w:rsid w:val="0036233F"/>
    <w:rsid w:val="00362A9C"/>
    <w:rsid w:val="00362BA6"/>
    <w:rsid w:val="00363781"/>
    <w:rsid w:val="003654A4"/>
    <w:rsid w:val="00366FF1"/>
    <w:rsid w:val="0036788A"/>
    <w:rsid w:val="00371936"/>
    <w:rsid w:val="003733FA"/>
    <w:rsid w:val="003734BA"/>
    <w:rsid w:val="0037508F"/>
    <w:rsid w:val="003756A7"/>
    <w:rsid w:val="00375B6B"/>
    <w:rsid w:val="003823E3"/>
    <w:rsid w:val="003836F7"/>
    <w:rsid w:val="00387612"/>
    <w:rsid w:val="00387DEB"/>
    <w:rsid w:val="003911D9"/>
    <w:rsid w:val="00392F44"/>
    <w:rsid w:val="00393756"/>
    <w:rsid w:val="00397475"/>
    <w:rsid w:val="003A12DB"/>
    <w:rsid w:val="003A1D59"/>
    <w:rsid w:val="003A36FC"/>
    <w:rsid w:val="003A39C1"/>
    <w:rsid w:val="003A6479"/>
    <w:rsid w:val="003B2039"/>
    <w:rsid w:val="003B2B7D"/>
    <w:rsid w:val="003B3BFF"/>
    <w:rsid w:val="003B52DE"/>
    <w:rsid w:val="003B6C84"/>
    <w:rsid w:val="003C221C"/>
    <w:rsid w:val="003C4073"/>
    <w:rsid w:val="003C4C5D"/>
    <w:rsid w:val="003C4CA1"/>
    <w:rsid w:val="003C4F0B"/>
    <w:rsid w:val="003C5302"/>
    <w:rsid w:val="003D0AB4"/>
    <w:rsid w:val="003D11EF"/>
    <w:rsid w:val="003D2C5C"/>
    <w:rsid w:val="003D35FF"/>
    <w:rsid w:val="003D40E8"/>
    <w:rsid w:val="003D4635"/>
    <w:rsid w:val="003D5F3D"/>
    <w:rsid w:val="003D6D26"/>
    <w:rsid w:val="003D7DB0"/>
    <w:rsid w:val="003E13DB"/>
    <w:rsid w:val="003E16E8"/>
    <w:rsid w:val="003E1BCD"/>
    <w:rsid w:val="003E3518"/>
    <w:rsid w:val="003E63D6"/>
    <w:rsid w:val="003F01A8"/>
    <w:rsid w:val="003F0AD2"/>
    <w:rsid w:val="003F0CC7"/>
    <w:rsid w:val="003F4CCC"/>
    <w:rsid w:val="003F4EB4"/>
    <w:rsid w:val="003F5594"/>
    <w:rsid w:val="003F6FBE"/>
    <w:rsid w:val="004020E0"/>
    <w:rsid w:val="00402904"/>
    <w:rsid w:val="0040336A"/>
    <w:rsid w:val="004055AC"/>
    <w:rsid w:val="004058BC"/>
    <w:rsid w:val="00407689"/>
    <w:rsid w:val="00407D45"/>
    <w:rsid w:val="004130E6"/>
    <w:rsid w:val="004137DC"/>
    <w:rsid w:val="00413E7F"/>
    <w:rsid w:val="004140EA"/>
    <w:rsid w:val="004144D0"/>
    <w:rsid w:val="00416355"/>
    <w:rsid w:val="00416E12"/>
    <w:rsid w:val="00420D08"/>
    <w:rsid w:val="00421761"/>
    <w:rsid w:val="00424590"/>
    <w:rsid w:val="00424E4E"/>
    <w:rsid w:val="00426506"/>
    <w:rsid w:val="00426D7A"/>
    <w:rsid w:val="00430E42"/>
    <w:rsid w:val="0043141D"/>
    <w:rsid w:val="0043274B"/>
    <w:rsid w:val="00432BBF"/>
    <w:rsid w:val="0043456C"/>
    <w:rsid w:val="0043536A"/>
    <w:rsid w:val="00435673"/>
    <w:rsid w:val="00435915"/>
    <w:rsid w:val="004362B9"/>
    <w:rsid w:val="00442375"/>
    <w:rsid w:val="004457DB"/>
    <w:rsid w:val="004516BB"/>
    <w:rsid w:val="004516C4"/>
    <w:rsid w:val="00451786"/>
    <w:rsid w:val="00451BCE"/>
    <w:rsid w:val="0045219D"/>
    <w:rsid w:val="0045372F"/>
    <w:rsid w:val="0045664A"/>
    <w:rsid w:val="00456A74"/>
    <w:rsid w:val="00460230"/>
    <w:rsid w:val="00460253"/>
    <w:rsid w:val="004626F2"/>
    <w:rsid w:val="00464F2F"/>
    <w:rsid w:val="0046624C"/>
    <w:rsid w:val="00466891"/>
    <w:rsid w:val="00466910"/>
    <w:rsid w:val="00470FBA"/>
    <w:rsid w:val="00472769"/>
    <w:rsid w:val="004729EB"/>
    <w:rsid w:val="00472C31"/>
    <w:rsid w:val="0047555A"/>
    <w:rsid w:val="00477857"/>
    <w:rsid w:val="00477CA1"/>
    <w:rsid w:val="00477ECA"/>
    <w:rsid w:val="00477FB8"/>
    <w:rsid w:val="00483559"/>
    <w:rsid w:val="00485D40"/>
    <w:rsid w:val="0048646C"/>
    <w:rsid w:val="00491CD6"/>
    <w:rsid w:val="004924B6"/>
    <w:rsid w:val="0049411D"/>
    <w:rsid w:val="0049441C"/>
    <w:rsid w:val="004A0309"/>
    <w:rsid w:val="004A10D2"/>
    <w:rsid w:val="004A1A30"/>
    <w:rsid w:val="004A1D9E"/>
    <w:rsid w:val="004A31FD"/>
    <w:rsid w:val="004A3330"/>
    <w:rsid w:val="004A7D43"/>
    <w:rsid w:val="004B0281"/>
    <w:rsid w:val="004B08B7"/>
    <w:rsid w:val="004B1E40"/>
    <w:rsid w:val="004B320E"/>
    <w:rsid w:val="004B6423"/>
    <w:rsid w:val="004B6A90"/>
    <w:rsid w:val="004B7128"/>
    <w:rsid w:val="004B7FF2"/>
    <w:rsid w:val="004C6230"/>
    <w:rsid w:val="004D350F"/>
    <w:rsid w:val="004D4A6C"/>
    <w:rsid w:val="004D7175"/>
    <w:rsid w:val="004D7CE9"/>
    <w:rsid w:val="004E072E"/>
    <w:rsid w:val="004E3DBA"/>
    <w:rsid w:val="004E4488"/>
    <w:rsid w:val="004E69E3"/>
    <w:rsid w:val="004F0090"/>
    <w:rsid w:val="004F172C"/>
    <w:rsid w:val="004F1D2B"/>
    <w:rsid w:val="004F2405"/>
    <w:rsid w:val="004F3452"/>
    <w:rsid w:val="004F3537"/>
    <w:rsid w:val="004F565A"/>
    <w:rsid w:val="004F5AFC"/>
    <w:rsid w:val="004F6642"/>
    <w:rsid w:val="004F7331"/>
    <w:rsid w:val="004F7E7B"/>
    <w:rsid w:val="00502FCC"/>
    <w:rsid w:val="0050323E"/>
    <w:rsid w:val="00504AA6"/>
    <w:rsid w:val="0051005A"/>
    <w:rsid w:val="00510B58"/>
    <w:rsid w:val="00511836"/>
    <w:rsid w:val="00513E04"/>
    <w:rsid w:val="00514535"/>
    <w:rsid w:val="00514780"/>
    <w:rsid w:val="00516926"/>
    <w:rsid w:val="00521459"/>
    <w:rsid w:val="005233B1"/>
    <w:rsid w:val="00523AB9"/>
    <w:rsid w:val="00525097"/>
    <w:rsid w:val="005251D8"/>
    <w:rsid w:val="00525B2C"/>
    <w:rsid w:val="00525E0D"/>
    <w:rsid w:val="00526D29"/>
    <w:rsid w:val="00531F7B"/>
    <w:rsid w:val="00535E12"/>
    <w:rsid w:val="00536B8D"/>
    <w:rsid w:val="0053780F"/>
    <w:rsid w:val="005401F9"/>
    <w:rsid w:val="0054132D"/>
    <w:rsid w:val="00541E92"/>
    <w:rsid w:val="00541EFD"/>
    <w:rsid w:val="0054386E"/>
    <w:rsid w:val="005438ED"/>
    <w:rsid w:val="00543F1E"/>
    <w:rsid w:val="0054598D"/>
    <w:rsid w:val="00547216"/>
    <w:rsid w:val="00550F90"/>
    <w:rsid w:val="00552B0A"/>
    <w:rsid w:val="00553931"/>
    <w:rsid w:val="005541FA"/>
    <w:rsid w:val="005544C1"/>
    <w:rsid w:val="00555ABA"/>
    <w:rsid w:val="00556933"/>
    <w:rsid w:val="00561DE8"/>
    <w:rsid w:val="00563C02"/>
    <w:rsid w:val="00564ADF"/>
    <w:rsid w:val="00567341"/>
    <w:rsid w:val="00567673"/>
    <w:rsid w:val="00567DE7"/>
    <w:rsid w:val="0057020D"/>
    <w:rsid w:val="00571282"/>
    <w:rsid w:val="00571AF0"/>
    <w:rsid w:val="00571E44"/>
    <w:rsid w:val="00573DE5"/>
    <w:rsid w:val="0057558D"/>
    <w:rsid w:val="005758B9"/>
    <w:rsid w:val="0057645C"/>
    <w:rsid w:val="00576A80"/>
    <w:rsid w:val="00576D12"/>
    <w:rsid w:val="0058200C"/>
    <w:rsid w:val="00582A7B"/>
    <w:rsid w:val="00582FF8"/>
    <w:rsid w:val="005858F6"/>
    <w:rsid w:val="00586493"/>
    <w:rsid w:val="0058791F"/>
    <w:rsid w:val="00587EFE"/>
    <w:rsid w:val="005908BC"/>
    <w:rsid w:val="00590BE8"/>
    <w:rsid w:val="00590D20"/>
    <w:rsid w:val="00593408"/>
    <w:rsid w:val="00593B4D"/>
    <w:rsid w:val="005952C7"/>
    <w:rsid w:val="005953BD"/>
    <w:rsid w:val="00595D55"/>
    <w:rsid w:val="005969C1"/>
    <w:rsid w:val="005977EE"/>
    <w:rsid w:val="005A00CA"/>
    <w:rsid w:val="005A0246"/>
    <w:rsid w:val="005A1274"/>
    <w:rsid w:val="005A37FD"/>
    <w:rsid w:val="005A6DB4"/>
    <w:rsid w:val="005A7259"/>
    <w:rsid w:val="005A7771"/>
    <w:rsid w:val="005B2736"/>
    <w:rsid w:val="005B3499"/>
    <w:rsid w:val="005B40E5"/>
    <w:rsid w:val="005B7A26"/>
    <w:rsid w:val="005C0859"/>
    <w:rsid w:val="005C3A03"/>
    <w:rsid w:val="005C4F96"/>
    <w:rsid w:val="005C6C9E"/>
    <w:rsid w:val="005C7635"/>
    <w:rsid w:val="005D12BB"/>
    <w:rsid w:val="005D1717"/>
    <w:rsid w:val="005D1B98"/>
    <w:rsid w:val="005D1F5E"/>
    <w:rsid w:val="005D209B"/>
    <w:rsid w:val="005D4507"/>
    <w:rsid w:val="005D4715"/>
    <w:rsid w:val="005D5213"/>
    <w:rsid w:val="005E0226"/>
    <w:rsid w:val="005E0BE4"/>
    <w:rsid w:val="005E0F82"/>
    <w:rsid w:val="005E1450"/>
    <w:rsid w:val="005E2123"/>
    <w:rsid w:val="005E2D45"/>
    <w:rsid w:val="005E3BC3"/>
    <w:rsid w:val="005E4009"/>
    <w:rsid w:val="005E4C8E"/>
    <w:rsid w:val="005E53C1"/>
    <w:rsid w:val="005F0361"/>
    <w:rsid w:val="005F124C"/>
    <w:rsid w:val="005F137C"/>
    <w:rsid w:val="005F1C90"/>
    <w:rsid w:val="005F29B9"/>
    <w:rsid w:val="005F3886"/>
    <w:rsid w:val="005F47FB"/>
    <w:rsid w:val="005F50DD"/>
    <w:rsid w:val="005F5F60"/>
    <w:rsid w:val="005F748A"/>
    <w:rsid w:val="00601CDF"/>
    <w:rsid w:val="00605849"/>
    <w:rsid w:val="00605ECB"/>
    <w:rsid w:val="0060640E"/>
    <w:rsid w:val="00606885"/>
    <w:rsid w:val="0061162B"/>
    <w:rsid w:val="00611837"/>
    <w:rsid w:val="00611B0C"/>
    <w:rsid w:val="00613C2D"/>
    <w:rsid w:val="00613E77"/>
    <w:rsid w:val="006149C6"/>
    <w:rsid w:val="00614CAA"/>
    <w:rsid w:val="006154F3"/>
    <w:rsid w:val="00615B19"/>
    <w:rsid w:val="00617770"/>
    <w:rsid w:val="00620F44"/>
    <w:rsid w:val="00621CAF"/>
    <w:rsid w:val="006239CA"/>
    <w:rsid w:val="00630CB6"/>
    <w:rsid w:val="006313A9"/>
    <w:rsid w:val="00631ED9"/>
    <w:rsid w:val="00632130"/>
    <w:rsid w:val="00635740"/>
    <w:rsid w:val="00635FBB"/>
    <w:rsid w:val="006363EA"/>
    <w:rsid w:val="0063643E"/>
    <w:rsid w:val="00636DE9"/>
    <w:rsid w:val="00637456"/>
    <w:rsid w:val="00642859"/>
    <w:rsid w:val="00643274"/>
    <w:rsid w:val="006451D2"/>
    <w:rsid w:val="00645B0D"/>
    <w:rsid w:val="00646125"/>
    <w:rsid w:val="006465E9"/>
    <w:rsid w:val="00646FD8"/>
    <w:rsid w:val="00647E55"/>
    <w:rsid w:val="00650307"/>
    <w:rsid w:val="0065295B"/>
    <w:rsid w:val="0065313F"/>
    <w:rsid w:val="006547DF"/>
    <w:rsid w:val="00655583"/>
    <w:rsid w:val="00655BCB"/>
    <w:rsid w:val="006610E3"/>
    <w:rsid w:val="0066362E"/>
    <w:rsid w:val="00663D12"/>
    <w:rsid w:val="00663DFC"/>
    <w:rsid w:val="0066440D"/>
    <w:rsid w:val="006647CC"/>
    <w:rsid w:val="00664FB4"/>
    <w:rsid w:val="00665060"/>
    <w:rsid w:val="006668AC"/>
    <w:rsid w:val="006715EC"/>
    <w:rsid w:val="006725BE"/>
    <w:rsid w:val="00676CA1"/>
    <w:rsid w:val="006771E1"/>
    <w:rsid w:val="0068068B"/>
    <w:rsid w:val="0068209E"/>
    <w:rsid w:val="00684C0D"/>
    <w:rsid w:val="00685BDC"/>
    <w:rsid w:val="00686172"/>
    <w:rsid w:val="006863FD"/>
    <w:rsid w:val="00686C81"/>
    <w:rsid w:val="006902EA"/>
    <w:rsid w:val="00692095"/>
    <w:rsid w:val="006922F2"/>
    <w:rsid w:val="0069449E"/>
    <w:rsid w:val="006957C6"/>
    <w:rsid w:val="006959C8"/>
    <w:rsid w:val="00695D06"/>
    <w:rsid w:val="00697F76"/>
    <w:rsid w:val="006A03BB"/>
    <w:rsid w:val="006A0733"/>
    <w:rsid w:val="006A374C"/>
    <w:rsid w:val="006B1338"/>
    <w:rsid w:val="006B2797"/>
    <w:rsid w:val="006B2D58"/>
    <w:rsid w:val="006B48CB"/>
    <w:rsid w:val="006B5495"/>
    <w:rsid w:val="006B5497"/>
    <w:rsid w:val="006B54C2"/>
    <w:rsid w:val="006B71C2"/>
    <w:rsid w:val="006B72BF"/>
    <w:rsid w:val="006B7E74"/>
    <w:rsid w:val="006C1137"/>
    <w:rsid w:val="006C36AB"/>
    <w:rsid w:val="006C437C"/>
    <w:rsid w:val="006C5BA4"/>
    <w:rsid w:val="006C61A0"/>
    <w:rsid w:val="006D2069"/>
    <w:rsid w:val="006D2443"/>
    <w:rsid w:val="006D35D7"/>
    <w:rsid w:val="006D3906"/>
    <w:rsid w:val="006D564C"/>
    <w:rsid w:val="006E0486"/>
    <w:rsid w:val="006E04DE"/>
    <w:rsid w:val="006E3304"/>
    <w:rsid w:val="006E4AE9"/>
    <w:rsid w:val="006E5ABB"/>
    <w:rsid w:val="006E6050"/>
    <w:rsid w:val="006E6259"/>
    <w:rsid w:val="006E7B81"/>
    <w:rsid w:val="006F1EFC"/>
    <w:rsid w:val="006F4707"/>
    <w:rsid w:val="006F47E5"/>
    <w:rsid w:val="006F5DE1"/>
    <w:rsid w:val="006F620A"/>
    <w:rsid w:val="006F7542"/>
    <w:rsid w:val="00700300"/>
    <w:rsid w:val="007004DD"/>
    <w:rsid w:val="00700EC5"/>
    <w:rsid w:val="00704298"/>
    <w:rsid w:val="007047D2"/>
    <w:rsid w:val="007056BA"/>
    <w:rsid w:val="00705D80"/>
    <w:rsid w:val="007074A4"/>
    <w:rsid w:val="00707C97"/>
    <w:rsid w:val="007142A7"/>
    <w:rsid w:val="0071521C"/>
    <w:rsid w:val="007168F8"/>
    <w:rsid w:val="007176A6"/>
    <w:rsid w:val="00717C90"/>
    <w:rsid w:val="00721576"/>
    <w:rsid w:val="007254B5"/>
    <w:rsid w:val="007258B3"/>
    <w:rsid w:val="00726FB8"/>
    <w:rsid w:val="00730341"/>
    <w:rsid w:val="0073162F"/>
    <w:rsid w:val="00731B22"/>
    <w:rsid w:val="007329DF"/>
    <w:rsid w:val="007337AE"/>
    <w:rsid w:val="00733941"/>
    <w:rsid w:val="00733EB1"/>
    <w:rsid w:val="0073416A"/>
    <w:rsid w:val="00735ACB"/>
    <w:rsid w:val="00735DA4"/>
    <w:rsid w:val="00735DCA"/>
    <w:rsid w:val="00737A34"/>
    <w:rsid w:val="00737E81"/>
    <w:rsid w:val="007420AA"/>
    <w:rsid w:val="0074491B"/>
    <w:rsid w:val="00747BDF"/>
    <w:rsid w:val="0075017D"/>
    <w:rsid w:val="00750797"/>
    <w:rsid w:val="007519DF"/>
    <w:rsid w:val="00752FF7"/>
    <w:rsid w:val="007562AD"/>
    <w:rsid w:val="007603A7"/>
    <w:rsid w:val="007606EE"/>
    <w:rsid w:val="00760A6F"/>
    <w:rsid w:val="007631F9"/>
    <w:rsid w:val="0076411E"/>
    <w:rsid w:val="00767807"/>
    <w:rsid w:val="007714D3"/>
    <w:rsid w:val="00772FD1"/>
    <w:rsid w:val="007739DA"/>
    <w:rsid w:val="00776456"/>
    <w:rsid w:val="00777BEC"/>
    <w:rsid w:val="00784851"/>
    <w:rsid w:val="00784C56"/>
    <w:rsid w:val="00785532"/>
    <w:rsid w:val="007860A7"/>
    <w:rsid w:val="007878E0"/>
    <w:rsid w:val="00790E1B"/>
    <w:rsid w:val="007913CF"/>
    <w:rsid w:val="0079159B"/>
    <w:rsid w:val="007920CB"/>
    <w:rsid w:val="00792ADE"/>
    <w:rsid w:val="00793EE0"/>
    <w:rsid w:val="007961A5"/>
    <w:rsid w:val="00796E96"/>
    <w:rsid w:val="007A210F"/>
    <w:rsid w:val="007A32E7"/>
    <w:rsid w:val="007A3C27"/>
    <w:rsid w:val="007A4B3D"/>
    <w:rsid w:val="007A4FD1"/>
    <w:rsid w:val="007A60AA"/>
    <w:rsid w:val="007B02F1"/>
    <w:rsid w:val="007B1601"/>
    <w:rsid w:val="007B1FA1"/>
    <w:rsid w:val="007B277F"/>
    <w:rsid w:val="007B2CA4"/>
    <w:rsid w:val="007B4ACE"/>
    <w:rsid w:val="007B5CD4"/>
    <w:rsid w:val="007B5E31"/>
    <w:rsid w:val="007B6907"/>
    <w:rsid w:val="007B6B10"/>
    <w:rsid w:val="007B788F"/>
    <w:rsid w:val="007C1DEA"/>
    <w:rsid w:val="007C24AA"/>
    <w:rsid w:val="007C36BE"/>
    <w:rsid w:val="007C44B4"/>
    <w:rsid w:val="007C68C8"/>
    <w:rsid w:val="007C6989"/>
    <w:rsid w:val="007D02AD"/>
    <w:rsid w:val="007D40DE"/>
    <w:rsid w:val="007D6C56"/>
    <w:rsid w:val="007E0577"/>
    <w:rsid w:val="007E1BD9"/>
    <w:rsid w:val="007E5518"/>
    <w:rsid w:val="007E5C22"/>
    <w:rsid w:val="007E6251"/>
    <w:rsid w:val="007E6475"/>
    <w:rsid w:val="007E77B1"/>
    <w:rsid w:val="007E7BE2"/>
    <w:rsid w:val="007F03AB"/>
    <w:rsid w:val="007F0E7B"/>
    <w:rsid w:val="007F6138"/>
    <w:rsid w:val="00804604"/>
    <w:rsid w:val="008068E6"/>
    <w:rsid w:val="00810012"/>
    <w:rsid w:val="00813CC5"/>
    <w:rsid w:val="0081452F"/>
    <w:rsid w:val="008149AE"/>
    <w:rsid w:val="0082024E"/>
    <w:rsid w:val="00820685"/>
    <w:rsid w:val="00821600"/>
    <w:rsid w:val="0082178D"/>
    <w:rsid w:val="008218CD"/>
    <w:rsid w:val="008218DC"/>
    <w:rsid w:val="00821FBA"/>
    <w:rsid w:val="008237CB"/>
    <w:rsid w:val="00824961"/>
    <w:rsid w:val="0082511A"/>
    <w:rsid w:val="008264BD"/>
    <w:rsid w:val="0082758E"/>
    <w:rsid w:val="00830947"/>
    <w:rsid w:val="00834155"/>
    <w:rsid w:val="008351D5"/>
    <w:rsid w:val="00835378"/>
    <w:rsid w:val="00835E45"/>
    <w:rsid w:val="008403D4"/>
    <w:rsid w:val="00841B24"/>
    <w:rsid w:val="008438C8"/>
    <w:rsid w:val="00843F0F"/>
    <w:rsid w:val="0084575B"/>
    <w:rsid w:val="00845869"/>
    <w:rsid w:val="00846AB1"/>
    <w:rsid w:val="00846E02"/>
    <w:rsid w:val="008523B3"/>
    <w:rsid w:val="00854B84"/>
    <w:rsid w:val="008603A9"/>
    <w:rsid w:val="00860906"/>
    <w:rsid w:val="008615C1"/>
    <w:rsid w:val="00862043"/>
    <w:rsid w:val="00864FBC"/>
    <w:rsid w:val="00865097"/>
    <w:rsid w:val="00867273"/>
    <w:rsid w:val="00867C18"/>
    <w:rsid w:val="008700FA"/>
    <w:rsid w:val="0087083B"/>
    <w:rsid w:val="008720A8"/>
    <w:rsid w:val="008774CA"/>
    <w:rsid w:val="0088069F"/>
    <w:rsid w:val="00880D0B"/>
    <w:rsid w:val="00882091"/>
    <w:rsid w:val="00882FF8"/>
    <w:rsid w:val="00884F2D"/>
    <w:rsid w:val="00885AF0"/>
    <w:rsid w:val="00886613"/>
    <w:rsid w:val="00886ADC"/>
    <w:rsid w:val="00886FB4"/>
    <w:rsid w:val="00887B03"/>
    <w:rsid w:val="0089028A"/>
    <w:rsid w:val="008903FF"/>
    <w:rsid w:val="008918CB"/>
    <w:rsid w:val="00893475"/>
    <w:rsid w:val="008A1259"/>
    <w:rsid w:val="008A1C72"/>
    <w:rsid w:val="008A319E"/>
    <w:rsid w:val="008A355E"/>
    <w:rsid w:val="008A774F"/>
    <w:rsid w:val="008B0AA1"/>
    <w:rsid w:val="008B15ED"/>
    <w:rsid w:val="008B1C32"/>
    <w:rsid w:val="008B31D1"/>
    <w:rsid w:val="008B3C09"/>
    <w:rsid w:val="008B5621"/>
    <w:rsid w:val="008B57EF"/>
    <w:rsid w:val="008B5CB6"/>
    <w:rsid w:val="008B71AA"/>
    <w:rsid w:val="008B7401"/>
    <w:rsid w:val="008C1360"/>
    <w:rsid w:val="008C2087"/>
    <w:rsid w:val="008C394F"/>
    <w:rsid w:val="008C40BB"/>
    <w:rsid w:val="008C6672"/>
    <w:rsid w:val="008C7ED5"/>
    <w:rsid w:val="008D02CD"/>
    <w:rsid w:val="008D0A3E"/>
    <w:rsid w:val="008D1941"/>
    <w:rsid w:val="008D3DC3"/>
    <w:rsid w:val="008D46C6"/>
    <w:rsid w:val="008D5B15"/>
    <w:rsid w:val="008D6E2F"/>
    <w:rsid w:val="008E2E44"/>
    <w:rsid w:val="008E3021"/>
    <w:rsid w:val="008E6970"/>
    <w:rsid w:val="008E7CF1"/>
    <w:rsid w:val="008F1EDA"/>
    <w:rsid w:val="008F22F0"/>
    <w:rsid w:val="008F3803"/>
    <w:rsid w:val="008F581D"/>
    <w:rsid w:val="008F6211"/>
    <w:rsid w:val="008F75AA"/>
    <w:rsid w:val="008F7642"/>
    <w:rsid w:val="009013CC"/>
    <w:rsid w:val="009013D5"/>
    <w:rsid w:val="00903808"/>
    <w:rsid w:val="0090550F"/>
    <w:rsid w:val="00906189"/>
    <w:rsid w:val="00906484"/>
    <w:rsid w:val="00912998"/>
    <w:rsid w:val="00915309"/>
    <w:rsid w:val="00915F2A"/>
    <w:rsid w:val="00916DF1"/>
    <w:rsid w:val="00917E24"/>
    <w:rsid w:val="00920AF2"/>
    <w:rsid w:val="00921BA3"/>
    <w:rsid w:val="009265ED"/>
    <w:rsid w:val="009301ED"/>
    <w:rsid w:val="0093076A"/>
    <w:rsid w:val="009314A1"/>
    <w:rsid w:val="00931E22"/>
    <w:rsid w:val="00932B37"/>
    <w:rsid w:val="0093337E"/>
    <w:rsid w:val="00933620"/>
    <w:rsid w:val="00933743"/>
    <w:rsid w:val="0093465E"/>
    <w:rsid w:val="00936794"/>
    <w:rsid w:val="009404FA"/>
    <w:rsid w:val="0094126D"/>
    <w:rsid w:val="0094295B"/>
    <w:rsid w:val="00943FC8"/>
    <w:rsid w:val="00944F15"/>
    <w:rsid w:val="009456F0"/>
    <w:rsid w:val="00945B5C"/>
    <w:rsid w:val="0094767D"/>
    <w:rsid w:val="00950448"/>
    <w:rsid w:val="00950C01"/>
    <w:rsid w:val="00950E9F"/>
    <w:rsid w:val="00952403"/>
    <w:rsid w:val="0095300D"/>
    <w:rsid w:val="00956C29"/>
    <w:rsid w:val="0096031E"/>
    <w:rsid w:val="00963FB7"/>
    <w:rsid w:val="00964214"/>
    <w:rsid w:val="0096497F"/>
    <w:rsid w:val="009669F2"/>
    <w:rsid w:val="009706BD"/>
    <w:rsid w:val="009709C5"/>
    <w:rsid w:val="00970A36"/>
    <w:rsid w:val="00971191"/>
    <w:rsid w:val="00971B52"/>
    <w:rsid w:val="00971BE7"/>
    <w:rsid w:val="0097204C"/>
    <w:rsid w:val="00972DB9"/>
    <w:rsid w:val="00974B8C"/>
    <w:rsid w:val="009766EF"/>
    <w:rsid w:val="00980FB1"/>
    <w:rsid w:val="0098283F"/>
    <w:rsid w:val="00983A1A"/>
    <w:rsid w:val="009844E6"/>
    <w:rsid w:val="009877DC"/>
    <w:rsid w:val="00990D16"/>
    <w:rsid w:val="00990ED8"/>
    <w:rsid w:val="00991A8F"/>
    <w:rsid w:val="00992523"/>
    <w:rsid w:val="00993C2E"/>
    <w:rsid w:val="00994A08"/>
    <w:rsid w:val="0099554F"/>
    <w:rsid w:val="00995EEF"/>
    <w:rsid w:val="009A2DA8"/>
    <w:rsid w:val="009A2DC8"/>
    <w:rsid w:val="009A3808"/>
    <w:rsid w:val="009A3C40"/>
    <w:rsid w:val="009A3DFE"/>
    <w:rsid w:val="009A48E2"/>
    <w:rsid w:val="009A4BBD"/>
    <w:rsid w:val="009A56E7"/>
    <w:rsid w:val="009A7045"/>
    <w:rsid w:val="009A728F"/>
    <w:rsid w:val="009A7B72"/>
    <w:rsid w:val="009B258C"/>
    <w:rsid w:val="009B285C"/>
    <w:rsid w:val="009B2C0E"/>
    <w:rsid w:val="009B3E19"/>
    <w:rsid w:val="009B4771"/>
    <w:rsid w:val="009B5559"/>
    <w:rsid w:val="009C10A4"/>
    <w:rsid w:val="009C1AC5"/>
    <w:rsid w:val="009C4B36"/>
    <w:rsid w:val="009C502E"/>
    <w:rsid w:val="009C5ADE"/>
    <w:rsid w:val="009C7EFF"/>
    <w:rsid w:val="009D1C3B"/>
    <w:rsid w:val="009D33BA"/>
    <w:rsid w:val="009D4E38"/>
    <w:rsid w:val="009D6AAB"/>
    <w:rsid w:val="009D6D66"/>
    <w:rsid w:val="009E12F3"/>
    <w:rsid w:val="009E1ACE"/>
    <w:rsid w:val="009E1EC4"/>
    <w:rsid w:val="009E2E6A"/>
    <w:rsid w:val="009E56A3"/>
    <w:rsid w:val="009F0598"/>
    <w:rsid w:val="009F230A"/>
    <w:rsid w:val="009F31EE"/>
    <w:rsid w:val="009F3B86"/>
    <w:rsid w:val="009F413C"/>
    <w:rsid w:val="009F7C6A"/>
    <w:rsid w:val="00A01772"/>
    <w:rsid w:val="00A02812"/>
    <w:rsid w:val="00A0638B"/>
    <w:rsid w:val="00A105DB"/>
    <w:rsid w:val="00A10BED"/>
    <w:rsid w:val="00A17B64"/>
    <w:rsid w:val="00A2037A"/>
    <w:rsid w:val="00A20DB4"/>
    <w:rsid w:val="00A21FDC"/>
    <w:rsid w:val="00A221DD"/>
    <w:rsid w:val="00A22452"/>
    <w:rsid w:val="00A235F0"/>
    <w:rsid w:val="00A24F96"/>
    <w:rsid w:val="00A250A2"/>
    <w:rsid w:val="00A255FA"/>
    <w:rsid w:val="00A25CA8"/>
    <w:rsid w:val="00A26C41"/>
    <w:rsid w:val="00A273ED"/>
    <w:rsid w:val="00A279D7"/>
    <w:rsid w:val="00A3060C"/>
    <w:rsid w:val="00A308B0"/>
    <w:rsid w:val="00A30F94"/>
    <w:rsid w:val="00A314B7"/>
    <w:rsid w:val="00A33E94"/>
    <w:rsid w:val="00A37892"/>
    <w:rsid w:val="00A41AE4"/>
    <w:rsid w:val="00A424E8"/>
    <w:rsid w:val="00A42A81"/>
    <w:rsid w:val="00A44BB1"/>
    <w:rsid w:val="00A44DEA"/>
    <w:rsid w:val="00A473AF"/>
    <w:rsid w:val="00A5148A"/>
    <w:rsid w:val="00A51BBC"/>
    <w:rsid w:val="00A51C4F"/>
    <w:rsid w:val="00A55945"/>
    <w:rsid w:val="00A55BC4"/>
    <w:rsid w:val="00A561E8"/>
    <w:rsid w:val="00A57903"/>
    <w:rsid w:val="00A57FDC"/>
    <w:rsid w:val="00A61A08"/>
    <w:rsid w:val="00A6311B"/>
    <w:rsid w:val="00A64707"/>
    <w:rsid w:val="00A66247"/>
    <w:rsid w:val="00A66D5B"/>
    <w:rsid w:val="00A6707E"/>
    <w:rsid w:val="00A675B4"/>
    <w:rsid w:val="00A71611"/>
    <w:rsid w:val="00A71CC3"/>
    <w:rsid w:val="00A7333A"/>
    <w:rsid w:val="00A73388"/>
    <w:rsid w:val="00A7470A"/>
    <w:rsid w:val="00A7579D"/>
    <w:rsid w:val="00A76E3F"/>
    <w:rsid w:val="00A77EB7"/>
    <w:rsid w:val="00A81813"/>
    <w:rsid w:val="00A82320"/>
    <w:rsid w:val="00A836E0"/>
    <w:rsid w:val="00A90438"/>
    <w:rsid w:val="00A93778"/>
    <w:rsid w:val="00A94F11"/>
    <w:rsid w:val="00A965EB"/>
    <w:rsid w:val="00A96685"/>
    <w:rsid w:val="00A96F67"/>
    <w:rsid w:val="00AA0CB3"/>
    <w:rsid w:val="00AA2866"/>
    <w:rsid w:val="00AA295C"/>
    <w:rsid w:val="00AA317A"/>
    <w:rsid w:val="00AA4AAA"/>
    <w:rsid w:val="00AA526B"/>
    <w:rsid w:val="00AA6F8F"/>
    <w:rsid w:val="00AA74D8"/>
    <w:rsid w:val="00AB02BB"/>
    <w:rsid w:val="00AB4AC7"/>
    <w:rsid w:val="00AB5BC6"/>
    <w:rsid w:val="00AB6E4C"/>
    <w:rsid w:val="00AC015C"/>
    <w:rsid w:val="00AC08F0"/>
    <w:rsid w:val="00AC622E"/>
    <w:rsid w:val="00AC6CE8"/>
    <w:rsid w:val="00AD0263"/>
    <w:rsid w:val="00AD1483"/>
    <w:rsid w:val="00AD1833"/>
    <w:rsid w:val="00AD2168"/>
    <w:rsid w:val="00AD2420"/>
    <w:rsid w:val="00AD29ED"/>
    <w:rsid w:val="00AD3D6E"/>
    <w:rsid w:val="00AE2559"/>
    <w:rsid w:val="00AE3644"/>
    <w:rsid w:val="00AF12BD"/>
    <w:rsid w:val="00AF26B4"/>
    <w:rsid w:val="00AF5317"/>
    <w:rsid w:val="00AF6044"/>
    <w:rsid w:val="00AF63C3"/>
    <w:rsid w:val="00AF7AF1"/>
    <w:rsid w:val="00AF7B79"/>
    <w:rsid w:val="00AF7F99"/>
    <w:rsid w:val="00B0099E"/>
    <w:rsid w:val="00B00A02"/>
    <w:rsid w:val="00B00E7A"/>
    <w:rsid w:val="00B01EAE"/>
    <w:rsid w:val="00B041E1"/>
    <w:rsid w:val="00B04507"/>
    <w:rsid w:val="00B0563F"/>
    <w:rsid w:val="00B05D2F"/>
    <w:rsid w:val="00B05D81"/>
    <w:rsid w:val="00B061B5"/>
    <w:rsid w:val="00B06268"/>
    <w:rsid w:val="00B0683D"/>
    <w:rsid w:val="00B06B12"/>
    <w:rsid w:val="00B07183"/>
    <w:rsid w:val="00B077F9"/>
    <w:rsid w:val="00B10220"/>
    <w:rsid w:val="00B103C7"/>
    <w:rsid w:val="00B1068A"/>
    <w:rsid w:val="00B129EE"/>
    <w:rsid w:val="00B14403"/>
    <w:rsid w:val="00B166F3"/>
    <w:rsid w:val="00B16EB3"/>
    <w:rsid w:val="00B17BC6"/>
    <w:rsid w:val="00B20E48"/>
    <w:rsid w:val="00B2129A"/>
    <w:rsid w:val="00B21C78"/>
    <w:rsid w:val="00B22B0A"/>
    <w:rsid w:val="00B22C94"/>
    <w:rsid w:val="00B22D06"/>
    <w:rsid w:val="00B22DB0"/>
    <w:rsid w:val="00B24E8A"/>
    <w:rsid w:val="00B26366"/>
    <w:rsid w:val="00B27AD3"/>
    <w:rsid w:val="00B318E9"/>
    <w:rsid w:val="00B36329"/>
    <w:rsid w:val="00B36E64"/>
    <w:rsid w:val="00B37AE1"/>
    <w:rsid w:val="00B41A45"/>
    <w:rsid w:val="00B41DB9"/>
    <w:rsid w:val="00B421E2"/>
    <w:rsid w:val="00B4267E"/>
    <w:rsid w:val="00B430C6"/>
    <w:rsid w:val="00B52F3C"/>
    <w:rsid w:val="00B55ABE"/>
    <w:rsid w:val="00B56D32"/>
    <w:rsid w:val="00B57C6C"/>
    <w:rsid w:val="00B57ECE"/>
    <w:rsid w:val="00B633CA"/>
    <w:rsid w:val="00B63505"/>
    <w:rsid w:val="00B63715"/>
    <w:rsid w:val="00B641BC"/>
    <w:rsid w:val="00B65D1E"/>
    <w:rsid w:val="00B666DF"/>
    <w:rsid w:val="00B67543"/>
    <w:rsid w:val="00B72323"/>
    <w:rsid w:val="00B73B50"/>
    <w:rsid w:val="00B75BAC"/>
    <w:rsid w:val="00B769E1"/>
    <w:rsid w:val="00B76EBA"/>
    <w:rsid w:val="00B77A98"/>
    <w:rsid w:val="00B80FF0"/>
    <w:rsid w:val="00B816A0"/>
    <w:rsid w:val="00B816C1"/>
    <w:rsid w:val="00B842D0"/>
    <w:rsid w:val="00B85229"/>
    <w:rsid w:val="00B86B56"/>
    <w:rsid w:val="00B873DF"/>
    <w:rsid w:val="00B874E8"/>
    <w:rsid w:val="00B874FC"/>
    <w:rsid w:val="00B9025B"/>
    <w:rsid w:val="00B90E57"/>
    <w:rsid w:val="00B91F0E"/>
    <w:rsid w:val="00B92647"/>
    <w:rsid w:val="00B931D0"/>
    <w:rsid w:val="00B941B3"/>
    <w:rsid w:val="00B950FA"/>
    <w:rsid w:val="00B96106"/>
    <w:rsid w:val="00B974DA"/>
    <w:rsid w:val="00B97FFD"/>
    <w:rsid w:val="00BA086A"/>
    <w:rsid w:val="00BA0CC7"/>
    <w:rsid w:val="00BA2335"/>
    <w:rsid w:val="00BA2665"/>
    <w:rsid w:val="00BA560D"/>
    <w:rsid w:val="00BB0691"/>
    <w:rsid w:val="00BB2E9B"/>
    <w:rsid w:val="00BB482B"/>
    <w:rsid w:val="00BB4E77"/>
    <w:rsid w:val="00BC09C2"/>
    <w:rsid w:val="00BC21DC"/>
    <w:rsid w:val="00BC2388"/>
    <w:rsid w:val="00BC2C95"/>
    <w:rsid w:val="00BC2E71"/>
    <w:rsid w:val="00BC3116"/>
    <w:rsid w:val="00BC3789"/>
    <w:rsid w:val="00BC408F"/>
    <w:rsid w:val="00BC492E"/>
    <w:rsid w:val="00BC508E"/>
    <w:rsid w:val="00BC511A"/>
    <w:rsid w:val="00BC66DB"/>
    <w:rsid w:val="00BC69A7"/>
    <w:rsid w:val="00BC6B79"/>
    <w:rsid w:val="00BC7AF4"/>
    <w:rsid w:val="00BD06C1"/>
    <w:rsid w:val="00BD3520"/>
    <w:rsid w:val="00BD4A0A"/>
    <w:rsid w:val="00BD63A6"/>
    <w:rsid w:val="00BD660C"/>
    <w:rsid w:val="00BD7E2E"/>
    <w:rsid w:val="00BD7F52"/>
    <w:rsid w:val="00BE0BC9"/>
    <w:rsid w:val="00BE2A12"/>
    <w:rsid w:val="00BE49A3"/>
    <w:rsid w:val="00BE527F"/>
    <w:rsid w:val="00BE56F8"/>
    <w:rsid w:val="00BE6FE8"/>
    <w:rsid w:val="00BE7277"/>
    <w:rsid w:val="00BF1326"/>
    <w:rsid w:val="00BF1971"/>
    <w:rsid w:val="00BF2CBB"/>
    <w:rsid w:val="00BF31FC"/>
    <w:rsid w:val="00BF3773"/>
    <w:rsid w:val="00BF4024"/>
    <w:rsid w:val="00BF65B1"/>
    <w:rsid w:val="00BF7BC2"/>
    <w:rsid w:val="00C012E7"/>
    <w:rsid w:val="00C033DC"/>
    <w:rsid w:val="00C03416"/>
    <w:rsid w:val="00C039E2"/>
    <w:rsid w:val="00C03FB7"/>
    <w:rsid w:val="00C04E3F"/>
    <w:rsid w:val="00C05E2C"/>
    <w:rsid w:val="00C07987"/>
    <w:rsid w:val="00C12886"/>
    <w:rsid w:val="00C14CAD"/>
    <w:rsid w:val="00C15EC5"/>
    <w:rsid w:val="00C17BF1"/>
    <w:rsid w:val="00C20174"/>
    <w:rsid w:val="00C21452"/>
    <w:rsid w:val="00C22E36"/>
    <w:rsid w:val="00C25264"/>
    <w:rsid w:val="00C25B88"/>
    <w:rsid w:val="00C25EDB"/>
    <w:rsid w:val="00C25FF9"/>
    <w:rsid w:val="00C268F7"/>
    <w:rsid w:val="00C2730D"/>
    <w:rsid w:val="00C309C2"/>
    <w:rsid w:val="00C314F7"/>
    <w:rsid w:val="00C33493"/>
    <w:rsid w:val="00C3517F"/>
    <w:rsid w:val="00C35AFB"/>
    <w:rsid w:val="00C41C64"/>
    <w:rsid w:val="00C41ECB"/>
    <w:rsid w:val="00C42004"/>
    <w:rsid w:val="00C424FB"/>
    <w:rsid w:val="00C426FA"/>
    <w:rsid w:val="00C43B48"/>
    <w:rsid w:val="00C44023"/>
    <w:rsid w:val="00C44AA8"/>
    <w:rsid w:val="00C47082"/>
    <w:rsid w:val="00C47B54"/>
    <w:rsid w:val="00C47E97"/>
    <w:rsid w:val="00C50E64"/>
    <w:rsid w:val="00C50EC3"/>
    <w:rsid w:val="00C513D8"/>
    <w:rsid w:val="00C52B77"/>
    <w:rsid w:val="00C56D5F"/>
    <w:rsid w:val="00C60B76"/>
    <w:rsid w:val="00C6113B"/>
    <w:rsid w:val="00C62E17"/>
    <w:rsid w:val="00C64D4F"/>
    <w:rsid w:val="00C7118F"/>
    <w:rsid w:val="00C73973"/>
    <w:rsid w:val="00C754F9"/>
    <w:rsid w:val="00C75E61"/>
    <w:rsid w:val="00C75FEF"/>
    <w:rsid w:val="00C77B05"/>
    <w:rsid w:val="00C808F0"/>
    <w:rsid w:val="00C81EF2"/>
    <w:rsid w:val="00C82FB9"/>
    <w:rsid w:val="00C85652"/>
    <w:rsid w:val="00C86C71"/>
    <w:rsid w:val="00C87D37"/>
    <w:rsid w:val="00C90003"/>
    <w:rsid w:val="00C918DC"/>
    <w:rsid w:val="00C91E45"/>
    <w:rsid w:val="00C92569"/>
    <w:rsid w:val="00C92F03"/>
    <w:rsid w:val="00C932A7"/>
    <w:rsid w:val="00C93EA1"/>
    <w:rsid w:val="00C953DD"/>
    <w:rsid w:val="00C955CB"/>
    <w:rsid w:val="00C96473"/>
    <w:rsid w:val="00C96697"/>
    <w:rsid w:val="00C96C0F"/>
    <w:rsid w:val="00C974E6"/>
    <w:rsid w:val="00CA0776"/>
    <w:rsid w:val="00CA0E87"/>
    <w:rsid w:val="00CA4E6B"/>
    <w:rsid w:val="00CA611F"/>
    <w:rsid w:val="00CA6B3E"/>
    <w:rsid w:val="00CB29B9"/>
    <w:rsid w:val="00CB411A"/>
    <w:rsid w:val="00CB4D6C"/>
    <w:rsid w:val="00CB4EA2"/>
    <w:rsid w:val="00CB58E0"/>
    <w:rsid w:val="00CB7E8E"/>
    <w:rsid w:val="00CC01B7"/>
    <w:rsid w:val="00CC14A8"/>
    <w:rsid w:val="00CC2619"/>
    <w:rsid w:val="00CC2E9E"/>
    <w:rsid w:val="00CC32A1"/>
    <w:rsid w:val="00CC558F"/>
    <w:rsid w:val="00CC5D29"/>
    <w:rsid w:val="00CC5EFE"/>
    <w:rsid w:val="00CD0209"/>
    <w:rsid w:val="00CD0DBA"/>
    <w:rsid w:val="00CD1F71"/>
    <w:rsid w:val="00CD5D7E"/>
    <w:rsid w:val="00CD6BBB"/>
    <w:rsid w:val="00CE1B7F"/>
    <w:rsid w:val="00CE2D58"/>
    <w:rsid w:val="00CE30F3"/>
    <w:rsid w:val="00CE31D2"/>
    <w:rsid w:val="00CE3270"/>
    <w:rsid w:val="00CE3730"/>
    <w:rsid w:val="00CE5A3A"/>
    <w:rsid w:val="00CF1796"/>
    <w:rsid w:val="00CF1888"/>
    <w:rsid w:val="00CF2D34"/>
    <w:rsid w:val="00CF3725"/>
    <w:rsid w:val="00CF3A53"/>
    <w:rsid w:val="00CF5D6D"/>
    <w:rsid w:val="00D0124A"/>
    <w:rsid w:val="00D05B12"/>
    <w:rsid w:val="00D06A8F"/>
    <w:rsid w:val="00D06E85"/>
    <w:rsid w:val="00D07358"/>
    <w:rsid w:val="00D07589"/>
    <w:rsid w:val="00D10721"/>
    <w:rsid w:val="00D107CA"/>
    <w:rsid w:val="00D11044"/>
    <w:rsid w:val="00D14FDF"/>
    <w:rsid w:val="00D1554F"/>
    <w:rsid w:val="00D1575C"/>
    <w:rsid w:val="00D217A0"/>
    <w:rsid w:val="00D21B81"/>
    <w:rsid w:val="00D2216B"/>
    <w:rsid w:val="00D23270"/>
    <w:rsid w:val="00D23C71"/>
    <w:rsid w:val="00D2449C"/>
    <w:rsid w:val="00D253D3"/>
    <w:rsid w:val="00D32490"/>
    <w:rsid w:val="00D340E1"/>
    <w:rsid w:val="00D35ABF"/>
    <w:rsid w:val="00D36A0F"/>
    <w:rsid w:val="00D40798"/>
    <w:rsid w:val="00D412B5"/>
    <w:rsid w:val="00D46689"/>
    <w:rsid w:val="00D5032E"/>
    <w:rsid w:val="00D5207B"/>
    <w:rsid w:val="00D529CF"/>
    <w:rsid w:val="00D52A52"/>
    <w:rsid w:val="00D53015"/>
    <w:rsid w:val="00D53281"/>
    <w:rsid w:val="00D53A7B"/>
    <w:rsid w:val="00D54777"/>
    <w:rsid w:val="00D54D1F"/>
    <w:rsid w:val="00D54FCC"/>
    <w:rsid w:val="00D57245"/>
    <w:rsid w:val="00D57828"/>
    <w:rsid w:val="00D60B7C"/>
    <w:rsid w:val="00D61131"/>
    <w:rsid w:val="00D6267D"/>
    <w:rsid w:val="00D62FDD"/>
    <w:rsid w:val="00D6383D"/>
    <w:rsid w:val="00D642B2"/>
    <w:rsid w:val="00D671C7"/>
    <w:rsid w:val="00D6728B"/>
    <w:rsid w:val="00D7028C"/>
    <w:rsid w:val="00D707A8"/>
    <w:rsid w:val="00D70835"/>
    <w:rsid w:val="00D72547"/>
    <w:rsid w:val="00D72C08"/>
    <w:rsid w:val="00D72E12"/>
    <w:rsid w:val="00D755D9"/>
    <w:rsid w:val="00D774E4"/>
    <w:rsid w:val="00D77C3E"/>
    <w:rsid w:val="00D810AA"/>
    <w:rsid w:val="00D8138E"/>
    <w:rsid w:val="00D81643"/>
    <w:rsid w:val="00D81F78"/>
    <w:rsid w:val="00D823EF"/>
    <w:rsid w:val="00D82979"/>
    <w:rsid w:val="00D85A22"/>
    <w:rsid w:val="00D85E52"/>
    <w:rsid w:val="00D863F5"/>
    <w:rsid w:val="00D8723A"/>
    <w:rsid w:val="00D87B81"/>
    <w:rsid w:val="00D909A3"/>
    <w:rsid w:val="00D92062"/>
    <w:rsid w:val="00D92B86"/>
    <w:rsid w:val="00D92FC9"/>
    <w:rsid w:val="00D935C7"/>
    <w:rsid w:val="00D94BB4"/>
    <w:rsid w:val="00D9769A"/>
    <w:rsid w:val="00D979D0"/>
    <w:rsid w:val="00DA2071"/>
    <w:rsid w:val="00DA2808"/>
    <w:rsid w:val="00DA3EED"/>
    <w:rsid w:val="00DA4426"/>
    <w:rsid w:val="00DA4AB6"/>
    <w:rsid w:val="00DA6451"/>
    <w:rsid w:val="00DA6583"/>
    <w:rsid w:val="00DA71CE"/>
    <w:rsid w:val="00DB0775"/>
    <w:rsid w:val="00DB0801"/>
    <w:rsid w:val="00DB105E"/>
    <w:rsid w:val="00DB31F3"/>
    <w:rsid w:val="00DB4F81"/>
    <w:rsid w:val="00DB5B93"/>
    <w:rsid w:val="00DB74FB"/>
    <w:rsid w:val="00DC1B95"/>
    <w:rsid w:val="00DC1DDE"/>
    <w:rsid w:val="00DC55D6"/>
    <w:rsid w:val="00DD0409"/>
    <w:rsid w:val="00DD093A"/>
    <w:rsid w:val="00DD1272"/>
    <w:rsid w:val="00DD1572"/>
    <w:rsid w:val="00DD22DA"/>
    <w:rsid w:val="00DD2EDB"/>
    <w:rsid w:val="00DD3E7B"/>
    <w:rsid w:val="00DD6AA1"/>
    <w:rsid w:val="00DD6E22"/>
    <w:rsid w:val="00DD6EE1"/>
    <w:rsid w:val="00DD7185"/>
    <w:rsid w:val="00DE4EB8"/>
    <w:rsid w:val="00DE52F0"/>
    <w:rsid w:val="00DE5552"/>
    <w:rsid w:val="00DE6231"/>
    <w:rsid w:val="00DE6ECB"/>
    <w:rsid w:val="00DF1B95"/>
    <w:rsid w:val="00DF21E5"/>
    <w:rsid w:val="00DF28AB"/>
    <w:rsid w:val="00DF3423"/>
    <w:rsid w:val="00DF3A14"/>
    <w:rsid w:val="00DF471F"/>
    <w:rsid w:val="00DF5209"/>
    <w:rsid w:val="00DF6462"/>
    <w:rsid w:val="00DF683C"/>
    <w:rsid w:val="00DF7525"/>
    <w:rsid w:val="00DF7DF8"/>
    <w:rsid w:val="00E022FE"/>
    <w:rsid w:val="00E0482D"/>
    <w:rsid w:val="00E06216"/>
    <w:rsid w:val="00E06F98"/>
    <w:rsid w:val="00E10902"/>
    <w:rsid w:val="00E11E23"/>
    <w:rsid w:val="00E12E35"/>
    <w:rsid w:val="00E13C7E"/>
    <w:rsid w:val="00E13FBD"/>
    <w:rsid w:val="00E171C5"/>
    <w:rsid w:val="00E17B5D"/>
    <w:rsid w:val="00E234C1"/>
    <w:rsid w:val="00E2716B"/>
    <w:rsid w:val="00E27188"/>
    <w:rsid w:val="00E27241"/>
    <w:rsid w:val="00E32F67"/>
    <w:rsid w:val="00E32F98"/>
    <w:rsid w:val="00E34584"/>
    <w:rsid w:val="00E34912"/>
    <w:rsid w:val="00E34BFA"/>
    <w:rsid w:val="00E34F0C"/>
    <w:rsid w:val="00E35427"/>
    <w:rsid w:val="00E36706"/>
    <w:rsid w:val="00E36973"/>
    <w:rsid w:val="00E40976"/>
    <w:rsid w:val="00E44221"/>
    <w:rsid w:val="00E44771"/>
    <w:rsid w:val="00E50A98"/>
    <w:rsid w:val="00E51DB1"/>
    <w:rsid w:val="00E5279D"/>
    <w:rsid w:val="00E53EF1"/>
    <w:rsid w:val="00E54730"/>
    <w:rsid w:val="00E553F7"/>
    <w:rsid w:val="00E57AE1"/>
    <w:rsid w:val="00E60A1A"/>
    <w:rsid w:val="00E62F2E"/>
    <w:rsid w:val="00E63468"/>
    <w:rsid w:val="00E65609"/>
    <w:rsid w:val="00E66E44"/>
    <w:rsid w:val="00E6733D"/>
    <w:rsid w:val="00E6746C"/>
    <w:rsid w:val="00E7020A"/>
    <w:rsid w:val="00E71756"/>
    <w:rsid w:val="00E726D1"/>
    <w:rsid w:val="00E74BCF"/>
    <w:rsid w:val="00E750A9"/>
    <w:rsid w:val="00E754A1"/>
    <w:rsid w:val="00E8266A"/>
    <w:rsid w:val="00E82C49"/>
    <w:rsid w:val="00E82D3C"/>
    <w:rsid w:val="00E842DC"/>
    <w:rsid w:val="00E849C4"/>
    <w:rsid w:val="00E84E61"/>
    <w:rsid w:val="00E85944"/>
    <w:rsid w:val="00E8719B"/>
    <w:rsid w:val="00E90238"/>
    <w:rsid w:val="00E93A2F"/>
    <w:rsid w:val="00E96B0A"/>
    <w:rsid w:val="00E97278"/>
    <w:rsid w:val="00E97899"/>
    <w:rsid w:val="00EA05F1"/>
    <w:rsid w:val="00EA1C50"/>
    <w:rsid w:val="00EA1CF8"/>
    <w:rsid w:val="00EA26BB"/>
    <w:rsid w:val="00EA3AC4"/>
    <w:rsid w:val="00EA3C9A"/>
    <w:rsid w:val="00EA5BB6"/>
    <w:rsid w:val="00EA6BDB"/>
    <w:rsid w:val="00EA7033"/>
    <w:rsid w:val="00EA78A7"/>
    <w:rsid w:val="00EB364D"/>
    <w:rsid w:val="00EB385D"/>
    <w:rsid w:val="00EB3BDC"/>
    <w:rsid w:val="00EB3E01"/>
    <w:rsid w:val="00EB5368"/>
    <w:rsid w:val="00EC1F01"/>
    <w:rsid w:val="00EC3779"/>
    <w:rsid w:val="00EC3E9C"/>
    <w:rsid w:val="00EC5D62"/>
    <w:rsid w:val="00EC6697"/>
    <w:rsid w:val="00ED22BB"/>
    <w:rsid w:val="00ED2756"/>
    <w:rsid w:val="00ED2DE2"/>
    <w:rsid w:val="00ED46EC"/>
    <w:rsid w:val="00EE06A8"/>
    <w:rsid w:val="00EE06CD"/>
    <w:rsid w:val="00EE3162"/>
    <w:rsid w:val="00EE6210"/>
    <w:rsid w:val="00EE73F4"/>
    <w:rsid w:val="00EE798C"/>
    <w:rsid w:val="00EE7EF9"/>
    <w:rsid w:val="00EF14FC"/>
    <w:rsid w:val="00EF27CB"/>
    <w:rsid w:val="00EF353F"/>
    <w:rsid w:val="00EF40F5"/>
    <w:rsid w:val="00EF4644"/>
    <w:rsid w:val="00EF4849"/>
    <w:rsid w:val="00EF5235"/>
    <w:rsid w:val="00EF52A1"/>
    <w:rsid w:val="00EF5F60"/>
    <w:rsid w:val="00EF7999"/>
    <w:rsid w:val="00F01EEA"/>
    <w:rsid w:val="00F02171"/>
    <w:rsid w:val="00F02303"/>
    <w:rsid w:val="00F04F30"/>
    <w:rsid w:val="00F057F3"/>
    <w:rsid w:val="00F105F7"/>
    <w:rsid w:val="00F11545"/>
    <w:rsid w:val="00F11987"/>
    <w:rsid w:val="00F12C87"/>
    <w:rsid w:val="00F14050"/>
    <w:rsid w:val="00F248C0"/>
    <w:rsid w:val="00F252DD"/>
    <w:rsid w:val="00F25CCE"/>
    <w:rsid w:val="00F26B2A"/>
    <w:rsid w:val="00F2705D"/>
    <w:rsid w:val="00F30458"/>
    <w:rsid w:val="00F339C0"/>
    <w:rsid w:val="00F3414D"/>
    <w:rsid w:val="00F35138"/>
    <w:rsid w:val="00F357EB"/>
    <w:rsid w:val="00F35FF4"/>
    <w:rsid w:val="00F368E5"/>
    <w:rsid w:val="00F36D61"/>
    <w:rsid w:val="00F37180"/>
    <w:rsid w:val="00F43C3A"/>
    <w:rsid w:val="00F43E94"/>
    <w:rsid w:val="00F44AF1"/>
    <w:rsid w:val="00F47611"/>
    <w:rsid w:val="00F50994"/>
    <w:rsid w:val="00F50BA1"/>
    <w:rsid w:val="00F54C1D"/>
    <w:rsid w:val="00F55864"/>
    <w:rsid w:val="00F5665E"/>
    <w:rsid w:val="00F615FC"/>
    <w:rsid w:val="00F623AF"/>
    <w:rsid w:val="00F62B58"/>
    <w:rsid w:val="00F66327"/>
    <w:rsid w:val="00F66844"/>
    <w:rsid w:val="00F701F7"/>
    <w:rsid w:val="00F70E2B"/>
    <w:rsid w:val="00F71E5F"/>
    <w:rsid w:val="00F74546"/>
    <w:rsid w:val="00F74BF7"/>
    <w:rsid w:val="00F75BD0"/>
    <w:rsid w:val="00F76B46"/>
    <w:rsid w:val="00F77AAB"/>
    <w:rsid w:val="00F81D74"/>
    <w:rsid w:val="00F829C7"/>
    <w:rsid w:val="00F83F9C"/>
    <w:rsid w:val="00F84870"/>
    <w:rsid w:val="00F84FB1"/>
    <w:rsid w:val="00F87402"/>
    <w:rsid w:val="00F87C63"/>
    <w:rsid w:val="00F92B9C"/>
    <w:rsid w:val="00F95F28"/>
    <w:rsid w:val="00FA04AC"/>
    <w:rsid w:val="00FA4FC1"/>
    <w:rsid w:val="00FA5E5D"/>
    <w:rsid w:val="00FB0B99"/>
    <w:rsid w:val="00FB0D95"/>
    <w:rsid w:val="00FB248E"/>
    <w:rsid w:val="00FB3B88"/>
    <w:rsid w:val="00FB4CBE"/>
    <w:rsid w:val="00FB5960"/>
    <w:rsid w:val="00FB666D"/>
    <w:rsid w:val="00FC54B0"/>
    <w:rsid w:val="00FC6060"/>
    <w:rsid w:val="00FC753B"/>
    <w:rsid w:val="00FC755A"/>
    <w:rsid w:val="00FD34FF"/>
    <w:rsid w:val="00FD3992"/>
    <w:rsid w:val="00FD3FC6"/>
    <w:rsid w:val="00FD51F7"/>
    <w:rsid w:val="00FD5FAB"/>
    <w:rsid w:val="00FD6CBE"/>
    <w:rsid w:val="00FD7784"/>
    <w:rsid w:val="00FE3591"/>
    <w:rsid w:val="00FE3985"/>
    <w:rsid w:val="00FE45EB"/>
    <w:rsid w:val="00FE4D99"/>
    <w:rsid w:val="00FE682F"/>
    <w:rsid w:val="00FE78F6"/>
    <w:rsid w:val="00FF01B0"/>
    <w:rsid w:val="00FF02B0"/>
    <w:rsid w:val="00FF1C73"/>
    <w:rsid w:val="00FF3144"/>
    <w:rsid w:val="00FF4A4D"/>
    <w:rsid w:val="00FF7545"/>
    <w:rsid w:val="00FF7A2B"/>
    <w:rsid w:val="00FF7A3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B8282E"/>
  <w15:docId w15:val="{FF7FF3B7-956F-42A1-9EBA-1E8A6C2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30C6"/>
    <w:rPr>
      <w:sz w:val="24"/>
      <w:szCs w:val="24"/>
    </w:rPr>
  </w:style>
  <w:style w:type="paragraph" w:styleId="Ttulo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spacing w:before="120" w:line="288" w:lineRule="auto"/>
      <w:jc w:val="both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after="120" w:line="288" w:lineRule="auto"/>
      <w:jc w:val="both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 w:line="288" w:lineRule="auto"/>
      <w:ind w:left="720"/>
      <w:jc w:val="both"/>
      <w:outlineLvl w:val="2"/>
    </w:pPr>
    <w:rPr>
      <w:rFonts w:ascii="Arial" w:hAnsi="Arial"/>
    </w:rPr>
  </w:style>
  <w:style w:type="paragraph" w:styleId="Ttulo4">
    <w:name w:val="heading 4"/>
    <w:basedOn w:val="Normal"/>
    <w:next w:val="Normal"/>
    <w:qFormat/>
    <w:rsid w:val="00E63468"/>
    <w:pPr>
      <w:keepNext/>
      <w:numPr>
        <w:ilvl w:val="3"/>
        <w:numId w:val="2"/>
      </w:numPr>
      <w:spacing w:before="120" w:line="288" w:lineRule="auto"/>
      <w:jc w:val="both"/>
      <w:outlineLvl w:val="3"/>
    </w:pPr>
    <w:rPr>
      <w:rFonts w:ascii="Arial" w:hAnsi="Arial"/>
      <w:b/>
    </w:rPr>
  </w:style>
  <w:style w:type="paragraph" w:styleId="Ttulo5">
    <w:name w:val="heading 5"/>
    <w:basedOn w:val="Normal"/>
    <w:qFormat/>
    <w:rsid w:val="00E63468"/>
    <w:pPr>
      <w:numPr>
        <w:ilvl w:val="4"/>
        <w:numId w:val="2"/>
      </w:numPr>
      <w:jc w:val="both"/>
      <w:outlineLvl w:val="4"/>
    </w:pPr>
    <w:rPr>
      <w:rFonts w:ascii="Arial" w:hAnsi="Arial"/>
      <w:b/>
      <w:i/>
      <w:lang w:val="en-US"/>
    </w:rPr>
  </w:style>
  <w:style w:type="paragraph" w:styleId="Ttulo6">
    <w:name w:val="heading 6"/>
    <w:basedOn w:val="Normal"/>
    <w:next w:val="Normal"/>
    <w:link w:val="Ttulo6Char"/>
    <w:qFormat/>
    <w:rsid w:val="00E63468"/>
    <w:pPr>
      <w:keepNext/>
      <w:numPr>
        <w:ilvl w:val="5"/>
        <w:numId w:val="2"/>
      </w:numPr>
      <w:spacing w:before="120" w:line="288" w:lineRule="auto"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har"/>
    <w:unhideWhenUsed/>
    <w:qFormat/>
    <w:rsid w:val="0076411E"/>
    <w:pPr>
      <w:keepNext/>
      <w:keepLines/>
      <w:numPr>
        <w:ilvl w:val="6"/>
        <w:numId w:val="2"/>
      </w:numPr>
      <w:spacing w:before="200" w:line="288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76411E"/>
    <w:pPr>
      <w:keepNext/>
      <w:keepLines/>
      <w:numPr>
        <w:ilvl w:val="7"/>
        <w:numId w:val="2"/>
      </w:numPr>
      <w:spacing w:before="200" w:line="288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76411E"/>
    <w:pPr>
      <w:keepNext/>
      <w:keepLines/>
      <w:numPr>
        <w:ilvl w:val="8"/>
        <w:numId w:val="2"/>
      </w:numPr>
      <w:spacing w:before="200" w:line="288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63468"/>
    <w:pPr>
      <w:tabs>
        <w:tab w:val="center" w:pos="4320"/>
        <w:tab w:val="right" w:pos="8640"/>
      </w:tabs>
      <w:spacing w:before="120" w:line="288" w:lineRule="auto"/>
      <w:jc w:val="both"/>
    </w:pPr>
    <w:rPr>
      <w:rFonts w:ascii="Arial" w:hAnsi="Arial"/>
    </w:rPr>
  </w:style>
  <w:style w:type="paragraph" w:styleId="Rodap">
    <w:name w:val="footer"/>
    <w:basedOn w:val="Normal"/>
    <w:link w:val="RodapChar"/>
    <w:uiPriority w:val="99"/>
    <w:rsid w:val="00E63468"/>
    <w:pPr>
      <w:tabs>
        <w:tab w:val="center" w:pos="4320"/>
        <w:tab w:val="right" w:pos="8640"/>
      </w:tabs>
      <w:spacing w:before="120" w:line="288" w:lineRule="auto"/>
      <w:jc w:val="both"/>
    </w:pPr>
    <w:rPr>
      <w:rFonts w:ascii="Arial" w:hAnsi="Arial"/>
    </w:rPr>
  </w:style>
  <w:style w:type="character" w:styleId="Nmerodepgina">
    <w:name w:val="page number"/>
    <w:basedOn w:val="Fontepargpadro"/>
    <w:rsid w:val="00E63468"/>
  </w:style>
  <w:style w:type="paragraph" w:styleId="Recuodecorpodetexto">
    <w:name w:val="Body Text Indent"/>
    <w:basedOn w:val="Normal"/>
    <w:rsid w:val="00E63468"/>
    <w:pPr>
      <w:spacing w:before="120" w:line="288" w:lineRule="auto"/>
      <w:ind w:firstLine="720"/>
      <w:jc w:val="both"/>
    </w:pPr>
    <w:rPr>
      <w:rFonts w:ascii="Arial" w:hAnsi="Arial"/>
      <w:szCs w:val="20"/>
    </w:rPr>
  </w:style>
  <w:style w:type="paragraph" w:customStyle="1" w:styleId="infoblue">
    <w:name w:val="infoblue"/>
    <w:basedOn w:val="Normal"/>
    <w:next w:val="Normal"/>
    <w:rsid w:val="00E63468"/>
    <w:pPr>
      <w:jc w:val="both"/>
    </w:pPr>
    <w:rPr>
      <w:rFonts w:ascii="Verdana" w:hAnsi="Verdana"/>
      <w:i/>
      <w:color w:val="0000FF"/>
      <w:lang w:eastAsia="en-US"/>
    </w:rPr>
  </w:style>
  <w:style w:type="paragraph" w:styleId="Corpodetexto">
    <w:name w:val="Body Text"/>
    <w:basedOn w:val="Normal"/>
    <w:link w:val="CorpodetextoChar"/>
    <w:rsid w:val="00E63468"/>
    <w:pPr>
      <w:spacing w:before="120" w:line="288" w:lineRule="auto"/>
      <w:jc w:val="both"/>
    </w:pPr>
    <w:rPr>
      <w:rFonts w:ascii="Arial" w:hAnsi="Arial"/>
      <w:color w:val="0000FF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before="120" w:after="120" w:line="288" w:lineRule="auto"/>
    </w:pPr>
    <w:rPr>
      <w:rFonts w:ascii="Arial" w:hAnsi="Arial"/>
      <w:b/>
    </w:rPr>
  </w:style>
  <w:style w:type="paragraph" w:styleId="Sumrio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line="288" w:lineRule="auto"/>
    </w:pPr>
    <w:rPr>
      <w:rFonts w:ascii="Arial (W1)" w:hAnsi="Arial (W1)"/>
      <w:noProof/>
      <w:sz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line="288" w:lineRule="auto"/>
      <w:ind w:left="440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uiPriority w:val="39"/>
    <w:rsid w:val="00E63468"/>
    <w:pPr>
      <w:spacing w:line="288" w:lineRule="auto"/>
      <w:ind w:left="660"/>
    </w:pPr>
    <w:rPr>
      <w:sz w:val="18"/>
    </w:rPr>
  </w:style>
  <w:style w:type="paragraph" w:styleId="Sumrio5">
    <w:name w:val="toc 5"/>
    <w:basedOn w:val="Normal"/>
    <w:next w:val="Normal"/>
    <w:autoRedefine/>
    <w:uiPriority w:val="39"/>
    <w:rsid w:val="00E63468"/>
    <w:pPr>
      <w:spacing w:line="288" w:lineRule="auto"/>
      <w:ind w:left="880"/>
    </w:pPr>
    <w:rPr>
      <w:sz w:val="18"/>
    </w:rPr>
  </w:style>
  <w:style w:type="paragraph" w:styleId="Sumrio6">
    <w:name w:val="toc 6"/>
    <w:basedOn w:val="Normal"/>
    <w:next w:val="Normal"/>
    <w:autoRedefine/>
    <w:uiPriority w:val="39"/>
    <w:rsid w:val="00E63468"/>
    <w:pPr>
      <w:spacing w:line="288" w:lineRule="auto"/>
      <w:ind w:left="1100"/>
    </w:pPr>
    <w:rPr>
      <w:sz w:val="18"/>
    </w:rPr>
  </w:style>
  <w:style w:type="paragraph" w:styleId="Sumrio7">
    <w:name w:val="toc 7"/>
    <w:basedOn w:val="Normal"/>
    <w:next w:val="Normal"/>
    <w:autoRedefine/>
    <w:uiPriority w:val="39"/>
    <w:rsid w:val="00E63468"/>
    <w:pPr>
      <w:spacing w:line="288" w:lineRule="auto"/>
      <w:ind w:left="1320"/>
    </w:pPr>
    <w:rPr>
      <w:sz w:val="18"/>
    </w:rPr>
  </w:style>
  <w:style w:type="paragraph" w:styleId="Sumrio8">
    <w:name w:val="toc 8"/>
    <w:basedOn w:val="Normal"/>
    <w:next w:val="Normal"/>
    <w:autoRedefine/>
    <w:uiPriority w:val="39"/>
    <w:rsid w:val="00E63468"/>
    <w:pPr>
      <w:spacing w:line="288" w:lineRule="auto"/>
      <w:ind w:left="1540"/>
    </w:pPr>
    <w:rPr>
      <w:sz w:val="18"/>
    </w:rPr>
  </w:style>
  <w:style w:type="paragraph" w:styleId="Sumrio9">
    <w:name w:val="toc 9"/>
    <w:basedOn w:val="Normal"/>
    <w:next w:val="Normal"/>
    <w:autoRedefine/>
    <w:uiPriority w:val="39"/>
    <w:rsid w:val="00E63468"/>
    <w:pPr>
      <w:spacing w:line="288" w:lineRule="auto"/>
      <w:ind w:left="1760"/>
    </w:pPr>
    <w:rPr>
      <w:sz w:val="18"/>
    </w:rPr>
  </w:style>
  <w:style w:type="character" w:styleId="Hyperlink">
    <w:name w:val="Hyperlink"/>
    <w:basedOn w:val="Fontepargpadro"/>
    <w:uiPriority w:val="99"/>
    <w:rsid w:val="00E63468"/>
    <w:rPr>
      <w:color w:val="0000FF"/>
      <w:u w:val="single"/>
    </w:rPr>
  </w:style>
  <w:style w:type="character" w:styleId="HiperlinkVisitado">
    <w:name w:val="FollowedHyperlink"/>
    <w:basedOn w:val="Fontepargpadro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jc w:val="both"/>
    </w:pPr>
    <w:rPr>
      <w:rFonts w:ascii="Arial" w:hAnsi="Arial"/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</w:pPr>
    <w:rPr>
      <w:rFonts w:ascii="Arial" w:hAnsi="Arial"/>
      <w:sz w:val="20"/>
      <w:lang w:val="en-US"/>
    </w:rPr>
  </w:style>
  <w:style w:type="paragraph" w:customStyle="1" w:styleId="Tabletitle">
    <w:name w:val="Tabletitle"/>
    <w:basedOn w:val="Normal"/>
    <w:rsid w:val="00E63468"/>
    <w:rPr>
      <w:rFonts w:ascii="Arial" w:hAnsi="Arial"/>
      <w:b/>
      <w:sz w:val="20"/>
    </w:rPr>
  </w:style>
  <w:style w:type="paragraph" w:customStyle="1" w:styleId="InfoBlue0">
    <w:name w:val="InfoBlue"/>
    <w:basedOn w:val="Normal"/>
    <w:next w:val="Corpodetexto"/>
    <w:rsid w:val="00E63468"/>
    <w:pPr>
      <w:widowControl w:val="0"/>
      <w:suppressAutoHyphens/>
      <w:spacing w:after="120" w:line="240" w:lineRule="atLeast"/>
    </w:pPr>
    <w:rPr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cuodecorpodetexto2">
    <w:name w:val="Body Text Indent 2"/>
    <w:basedOn w:val="Normal"/>
    <w:rsid w:val="00E63468"/>
    <w:pPr>
      <w:spacing w:before="120" w:line="288" w:lineRule="auto"/>
      <w:ind w:left="283"/>
      <w:jc w:val="both"/>
    </w:pPr>
    <w:rPr>
      <w:rFonts w:ascii="Arial" w:hAnsi="Arial"/>
      <w:color w:val="0000FF"/>
    </w:rPr>
  </w:style>
  <w:style w:type="paragraph" w:styleId="Textodebalo">
    <w:name w:val="Balloon Text"/>
    <w:basedOn w:val="Normal"/>
    <w:link w:val="TextodebaloChar"/>
    <w:rsid w:val="00F95F28"/>
    <w:pPr>
      <w:jc w:val="both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A54"/>
    <w:pPr>
      <w:spacing w:before="120" w:line="288" w:lineRule="auto"/>
      <w:ind w:left="720"/>
      <w:contextualSpacing/>
      <w:jc w:val="both"/>
    </w:pPr>
    <w:rPr>
      <w:rFonts w:ascii="Arial" w:hAnsi="Arial"/>
    </w:rPr>
  </w:style>
  <w:style w:type="table" w:styleId="Tabelacomgrade">
    <w:name w:val="Table Grid"/>
    <w:basedOn w:val="Tabelanormal"/>
    <w:rsid w:val="00A82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MapadoDocumento">
    <w:name w:val="Document Map"/>
    <w:basedOn w:val="Normal"/>
    <w:link w:val="MapadoDocumentoChar"/>
    <w:rsid w:val="0095300D"/>
    <w:pPr>
      <w:jc w:val="both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Fontepargpadro"/>
    <w:rsid w:val="004A3330"/>
    <w:rPr>
      <w:sz w:val="30"/>
    </w:rPr>
  </w:style>
  <w:style w:type="character" w:customStyle="1" w:styleId="RodapChar">
    <w:name w:val="Rodapé Char"/>
    <w:basedOn w:val="Fontepargpadro"/>
    <w:link w:val="Rodap"/>
    <w:uiPriority w:val="99"/>
    <w:rsid w:val="00F701F7"/>
    <w:rPr>
      <w:rFonts w:ascii="Arial" w:hAnsi="Arial"/>
      <w:sz w:val="22"/>
      <w:szCs w:val="24"/>
      <w:lang w:val="pt-PT"/>
    </w:rPr>
  </w:style>
  <w:style w:type="character" w:styleId="nfase">
    <w:name w:val="Emphasis"/>
    <w:basedOn w:val="Fontepargpadro"/>
    <w:uiPriority w:val="20"/>
    <w:qFormat/>
    <w:rsid w:val="00EF14FC"/>
    <w:rPr>
      <w:i/>
      <w:iCs/>
    </w:rPr>
  </w:style>
  <w:style w:type="character" w:customStyle="1" w:styleId="Ttulo7Char">
    <w:name w:val="Título 7 Char"/>
    <w:basedOn w:val="Fontepargpadro"/>
    <w:link w:val="Ttulo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rsid w:val="00F43C3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3C3A"/>
    <w:pPr>
      <w:spacing w:before="120"/>
      <w:jc w:val="both"/>
    </w:pPr>
    <w:rPr>
      <w:rFonts w:ascii="Arial" w:hAnsi="Arial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43C3A"/>
    <w:rPr>
      <w:rFonts w:ascii="Arial" w:hAnsi="Arial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3C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Fontepargpadro"/>
    <w:rsid w:val="00697F76"/>
  </w:style>
  <w:style w:type="character" w:customStyle="1" w:styleId="CabealhoChar">
    <w:name w:val="Cabeçalho Char"/>
    <w:basedOn w:val="Fontepargpadro"/>
    <w:link w:val="Cabealho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SemEspaamento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SemEspaamento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tulo">
    <w:name w:val="Subtitle"/>
    <w:basedOn w:val="Normal"/>
    <w:next w:val="Normal"/>
    <w:link w:val="SubttuloChar"/>
    <w:qFormat/>
    <w:rsid w:val="008603A9"/>
    <w:pPr>
      <w:numPr>
        <w:ilvl w:val="1"/>
      </w:numPr>
      <w:spacing w:before="120" w:line="288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B5BC6"/>
    <w:pPr>
      <w:spacing w:after="200"/>
      <w:jc w:val="both"/>
    </w:pPr>
    <w:rPr>
      <w:rFonts w:ascii="Arial" w:hAnsi="Arial"/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129EE"/>
    <w:rPr>
      <w:b/>
      <w:bCs/>
    </w:rPr>
  </w:style>
  <w:style w:type="paragraph" w:styleId="Corpodetexto3">
    <w:name w:val="Body Text 3"/>
    <w:basedOn w:val="Normal"/>
    <w:link w:val="Corpodetexto3Char"/>
    <w:rsid w:val="00785532"/>
    <w:pPr>
      <w:spacing w:before="120" w:after="120" w:line="288" w:lineRule="auto"/>
      <w:jc w:val="both"/>
    </w:pPr>
    <w:rPr>
      <w:rFonts w:ascii="Arial" w:hAnsi="Arial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85532"/>
    <w:rPr>
      <w:rFonts w:ascii="Arial" w:hAnsi="Arial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504AA6"/>
    <w:rPr>
      <w:rFonts w:ascii="Arial" w:hAnsi="Arial"/>
      <w:color w:val="0000FF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A51C4F"/>
    <w:pPr>
      <w:pBdr>
        <w:bottom w:val="single" w:sz="8" w:space="4" w:color="4F81BD" w:themeColor="accent1"/>
      </w:pBdr>
      <w:spacing w:after="300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CC-CorpodoTexto">
    <w:name w:val="TCC - Corpo do Texto"/>
    <w:basedOn w:val="Normal"/>
    <w:link w:val="TCC-CorpodoTextoChar"/>
    <w:qFormat/>
    <w:rsid w:val="00DA4AB6"/>
    <w:pPr>
      <w:spacing w:line="480" w:lineRule="auto"/>
      <w:ind w:firstLine="709"/>
      <w:jc w:val="both"/>
    </w:pPr>
    <w:rPr>
      <w:rFonts w:ascii="Arial" w:hAnsi="Arial" w:cs="Arial"/>
      <w:szCs w:val="20"/>
    </w:rPr>
  </w:style>
  <w:style w:type="character" w:customStyle="1" w:styleId="TCC-CorpodoTextoChar">
    <w:name w:val="TCC - Corpo do Texto Char"/>
    <w:link w:val="TCC-CorpodoTexto"/>
    <w:rsid w:val="00DA4AB6"/>
    <w:rPr>
      <w:rFonts w:ascii="Arial" w:hAnsi="Arial" w:cs="Arial"/>
      <w:sz w:val="24"/>
    </w:rPr>
  </w:style>
  <w:style w:type="character" w:customStyle="1" w:styleId="Ttulo6Char">
    <w:name w:val="Título 6 Char"/>
    <w:basedOn w:val="Fontepargpadro"/>
    <w:link w:val="Ttulo6"/>
    <w:rsid w:val="002E6061"/>
    <w:rPr>
      <w:rFonts w:ascii="Arial" w:hAnsi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C0E47-B9B9-314C-AB40-EE254EA4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Settings\Administrador\Meus documentos\Projetos\Carrefour\Documento de Visao.dot</Template>
  <TotalTime>25</TotalTime>
  <Pages>8</Pages>
  <Words>760</Words>
  <Characters>4108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4859</CharactersWithSpaces>
  <SharedDoc>false</SharedDoc>
  <HLinks>
    <vt:vector size="156" baseType="variant"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_Toc127934462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_Toc127934461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_Toc127934460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_Toc127934459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_Toc127934458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_Toc127934457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_Toc127934448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_Toc127934447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_Toc127934446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_Toc127934445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_Toc127934444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_Toc127934443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_Toc127934442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_Toc127934441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_Toc127934440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_Toc127934439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_Toc127934438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_Toc127934437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_Toc127934436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_Toc127934435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_Toc127934434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_Toc127934433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Administrator</dc:creator>
  <cp:lastModifiedBy>CAIO MARQUES RIBEIRO</cp:lastModifiedBy>
  <cp:revision>6</cp:revision>
  <cp:lastPrinted>2013-03-05T16:34:00Z</cp:lastPrinted>
  <dcterms:created xsi:type="dcterms:W3CDTF">2019-09-10T00:57:00Z</dcterms:created>
  <dcterms:modified xsi:type="dcterms:W3CDTF">2019-09-13T14:49:00Z</dcterms:modified>
</cp:coreProperties>
</file>